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4CE4A5F" w14:textId="62E4026A" w:rsidR="00BD5BA5" w:rsidRPr="009E31E8" w:rsidRDefault="00E7489A" w:rsidP="0021471C">
      <w:pPr>
        <w:pStyle w:val="PlainText"/>
        <w:ind w:firstLine="45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9E31E8">
        <w:rPr>
          <w:rFonts w:asciiTheme="majorHAnsi" w:hAnsiTheme="majorHAnsi" w:cstheme="majorHAnsi"/>
          <w:b/>
          <w:bCs/>
          <w:sz w:val="48"/>
          <w:szCs w:val="48"/>
        </w:rPr>
        <w:t>CURRICULUM VITAE</w:t>
      </w:r>
    </w:p>
    <w:p w14:paraId="0155A0C0" w14:textId="5630B21D" w:rsidR="00837B2B" w:rsidRPr="009E31E8" w:rsidRDefault="00837B2B" w:rsidP="00752305">
      <w:pPr>
        <w:pStyle w:val="PlainText"/>
        <w:ind w:firstLine="720"/>
        <w:rPr>
          <w:rFonts w:asciiTheme="majorHAnsi" w:hAnsiTheme="majorHAnsi" w:cstheme="majorHAnsi"/>
          <w:sz w:val="24"/>
          <w:szCs w:val="24"/>
        </w:rPr>
      </w:pPr>
      <w:r w:rsidRPr="009E31E8">
        <w:rPr>
          <w:rFonts w:asciiTheme="majorHAnsi" w:hAnsiTheme="majorHAnsi" w:cstheme="majorHAnsi"/>
          <w:sz w:val="24"/>
          <w:szCs w:val="24"/>
        </w:rPr>
        <w:t xml:space="preserve">            </w:t>
      </w:r>
      <w:r w:rsidR="00B354BB" w:rsidRPr="009E31E8">
        <w:rPr>
          <w:rFonts w:asciiTheme="majorHAnsi" w:hAnsiTheme="majorHAnsi" w:cstheme="majorHAnsi"/>
          <w:sz w:val="24"/>
          <w:szCs w:val="24"/>
        </w:rPr>
        <w:tab/>
      </w:r>
      <w:r w:rsidR="00B354BB" w:rsidRPr="009E31E8">
        <w:rPr>
          <w:rFonts w:asciiTheme="majorHAnsi" w:hAnsiTheme="majorHAnsi" w:cstheme="majorHAnsi"/>
          <w:sz w:val="24"/>
          <w:szCs w:val="24"/>
        </w:rPr>
        <w:tab/>
      </w:r>
      <w:r w:rsidRPr="009E31E8">
        <w:rPr>
          <w:rFonts w:asciiTheme="majorHAnsi" w:hAnsiTheme="majorHAnsi" w:cstheme="majorHAnsi"/>
          <w:sz w:val="24"/>
          <w:szCs w:val="24"/>
        </w:rPr>
        <w:tab/>
      </w:r>
      <w:r w:rsidRPr="009E31E8">
        <w:rPr>
          <w:rFonts w:asciiTheme="majorHAnsi" w:hAnsiTheme="majorHAnsi" w:cstheme="majorHAnsi"/>
          <w:sz w:val="24"/>
          <w:szCs w:val="24"/>
        </w:rPr>
        <w:tab/>
      </w:r>
      <w:r w:rsidR="00B354BB" w:rsidRPr="009E31E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713D0F4" w14:textId="2E44093E" w:rsidR="00A31F97" w:rsidRDefault="00A31F97" w:rsidP="00A31F97">
      <w:pPr>
        <w:pStyle w:val="PlainText"/>
        <w:rPr>
          <w:rFonts w:asciiTheme="majorHAnsi" w:hAnsiTheme="majorHAnsi" w:cstheme="majorHAnsi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0B3924" w14:paraId="7CF94A1F" w14:textId="77777777" w:rsidTr="00BC4072">
        <w:trPr>
          <w:trHeight w:val="430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4B4DA680" w14:textId="2648DF84" w:rsidR="000B3924" w:rsidRPr="000B3924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PERSONAL DETAILS</w:t>
            </w:r>
          </w:p>
        </w:tc>
      </w:tr>
      <w:tr w:rsidR="000B3924" w14:paraId="36A0B21F" w14:textId="77777777" w:rsidTr="00BC4072">
        <w:trPr>
          <w:trHeight w:val="430"/>
        </w:trPr>
        <w:tc>
          <w:tcPr>
            <w:tcW w:w="9090" w:type="dxa"/>
            <w:shd w:val="clear" w:color="auto" w:fill="auto"/>
            <w:vAlign w:val="center"/>
          </w:tcPr>
          <w:p w14:paraId="6EEDEEEE" w14:textId="07FF793C" w:rsidR="00110BA6" w:rsidRPr="004403B6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: </w:t>
            </w:r>
            <w:proofErr w:type="spellStart"/>
            <w:r w:rsidR="00BC4072">
              <w:rPr>
                <w:rFonts w:asciiTheme="majorHAnsi" w:hAnsiTheme="majorHAnsi" w:cstheme="majorHAnsi"/>
                <w:sz w:val="24"/>
                <w:szCs w:val="24"/>
              </w:rPr>
              <w:t>Dinh</w:t>
            </w:r>
            <w:proofErr w:type="spellEnd"/>
            <w:r w:rsidR="00BC4072">
              <w:rPr>
                <w:rFonts w:asciiTheme="majorHAnsi" w:hAnsiTheme="majorHAnsi" w:cstheme="majorHAnsi"/>
                <w:sz w:val="24"/>
                <w:szCs w:val="24"/>
              </w:rPr>
              <w:t xml:space="preserve"> Ngoc Son</w:t>
            </w:r>
          </w:p>
          <w:p w14:paraId="38F4228A" w14:textId="77777777" w:rsidR="00110BA6" w:rsidRPr="009E31E8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 xml:space="preserve">Nationality 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>: Viet Nam</w:t>
            </w:r>
          </w:p>
          <w:p w14:paraId="08DDC833" w14:textId="77777777" w:rsidR="00110BA6" w:rsidRPr="009E31E8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>Sex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>: Male</w:t>
            </w:r>
          </w:p>
          <w:p w14:paraId="716B2614" w14:textId="6E0AE8CD" w:rsidR="000B3924" w:rsidRPr="00110BA6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>Marital status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: </w:t>
            </w:r>
            <w:r w:rsidR="00BC4072">
              <w:rPr>
                <w:rFonts w:asciiTheme="majorHAnsi" w:hAnsiTheme="majorHAnsi" w:cstheme="majorHAnsi"/>
                <w:sz w:val="24"/>
                <w:szCs w:val="24"/>
              </w:rPr>
              <w:t>Single</w:t>
            </w:r>
            <w:r w:rsidRPr="009E31E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     </w:t>
            </w:r>
          </w:p>
        </w:tc>
      </w:tr>
      <w:tr w:rsidR="00A31F97" w14:paraId="074A4946" w14:textId="77777777" w:rsidTr="00BC4072">
        <w:trPr>
          <w:trHeight w:val="430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52FB21BE" w14:textId="28680D3B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OBJECTIVE</w:t>
            </w:r>
          </w:p>
        </w:tc>
      </w:tr>
      <w:tr w:rsidR="00A31F97" w14:paraId="6AD20403" w14:textId="77777777" w:rsidTr="00BC4072">
        <w:trPr>
          <w:trHeight w:val="405"/>
        </w:trPr>
        <w:tc>
          <w:tcPr>
            <w:tcW w:w="9090" w:type="dxa"/>
            <w:vAlign w:val="center"/>
          </w:tcPr>
          <w:p w14:paraId="65A443C7" w14:textId="168B233F" w:rsidR="00602AAB" w:rsidRPr="00602AAB" w:rsidRDefault="00602AAB" w:rsidP="00602AAB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02AAB">
              <w:rPr>
                <w:rFonts w:asciiTheme="majorHAnsi" w:hAnsiTheme="majorHAnsi" w:cstheme="majorHAnsi"/>
                <w:sz w:val="24"/>
                <w:szCs w:val="24"/>
              </w:rPr>
              <w:t xml:space="preserve">Seeking for the position of a </w:t>
            </w:r>
            <w:r w:rsidR="00C16493">
              <w:rPr>
                <w:rFonts w:asciiTheme="majorHAnsi" w:hAnsiTheme="majorHAnsi" w:cstheme="majorHAnsi"/>
                <w:sz w:val="24"/>
                <w:szCs w:val="24"/>
              </w:rPr>
              <w:t>Nodejs</w:t>
            </w:r>
            <w:r w:rsidR="002608B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Developer</w:t>
            </w:r>
            <w:r w:rsidRPr="00602AAB">
              <w:rPr>
                <w:rFonts w:asciiTheme="majorHAnsi" w:hAnsiTheme="majorHAnsi" w:cstheme="majorHAnsi"/>
                <w:sz w:val="24"/>
                <w:szCs w:val="24"/>
              </w:rPr>
              <w:t xml:space="preserve"> to utilize teamwork and leadership skills in coordinating the effort of programmers. Also, bringing exceptional skills in designing, coding, testing, and implementing customizations to exceed customer expectations.</w:t>
            </w:r>
          </w:p>
          <w:p w14:paraId="47E9AE56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54F764A7" w14:textId="77777777" w:rsidTr="00BC4072">
        <w:trPr>
          <w:trHeight w:val="430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15F0E113" w14:textId="30F802E7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PROFESSIONAL SUMMARY</w:t>
            </w:r>
          </w:p>
        </w:tc>
      </w:tr>
      <w:tr w:rsidR="00A31F97" w14:paraId="0DA7573D" w14:textId="77777777" w:rsidTr="00BC4072">
        <w:trPr>
          <w:trHeight w:val="430"/>
        </w:trPr>
        <w:tc>
          <w:tcPr>
            <w:tcW w:w="9090" w:type="dxa"/>
            <w:vAlign w:val="center"/>
          </w:tcPr>
          <w:p w14:paraId="262FA459" w14:textId="4166F39B" w:rsidR="00602AAB" w:rsidRPr="00170315" w:rsidRDefault="00602AAB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Have </w:t>
            </w:r>
            <w:r w:rsidR="00C16493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+ years of experience </w:t>
            </w:r>
            <w:r w:rsidR="00170315"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as a </w:t>
            </w:r>
            <w:r w:rsidR="00C16493">
              <w:rPr>
                <w:rFonts w:asciiTheme="majorHAnsi" w:hAnsiTheme="majorHAnsi" w:cstheme="majorHAnsi"/>
                <w:sz w:val="24"/>
                <w:szCs w:val="24"/>
              </w:rPr>
              <w:t>Nodejs</w:t>
            </w:r>
            <w:r w:rsidR="00170315"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 Developer</w:t>
            </w:r>
            <w:r w:rsidR="00170315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0718652D" w14:textId="69FE2691" w:rsidR="00170315" w:rsidRPr="00170315" w:rsidRDefault="00170315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Familiarity with the </w:t>
            </w:r>
            <w:proofErr w:type="spellStart"/>
            <w:r w:rsidR="00C16493">
              <w:rPr>
                <w:rFonts w:asciiTheme="majorHAnsi" w:hAnsiTheme="majorHAnsi" w:cstheme="majorHAnsi"/>
                <w:sz w:val="24"/>
                <w:szCs w:val="24"/>
              </w:rPr>
              <w:t>NestJs</w:t>
            </w:r>
            <w:proofErr w:type="spellEnd"/>
            <w:r w:rsidR="00C16493">
              <w:rPr>
                <w:rFonts w:asciiTheme="majorHAnsi" w:hAnsiTheme="majorHAnsi" w:cstheme="majorHAnsi"/>
                <w:sz w:val="24"/>
                <w:szCs w:val="24"/>
              </w:rPr>
              <w:t>, Express</w:t>
            </w: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 framework, </w:t>
            </w:r>
            <w:r w:rsidR="00BC4072">
              <w:rPr>
                <w:rFonts w:asciiTheme="majorHAnsi" w:hAnsiTheme="majorHAnsi" w:cstheme="majorHAnsi"/>
                <w:sz w:val="24"/>
                <w:szCs w:val="24"/>
              </w:rPr>
              <w:t xml:space="preserve">MongoDB </w:t>
            </w: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>and design/architectural patterns (e.g. Model-View-Controller (MVC))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5C00C211" w14:textId="169CF389" w:rsidR="00170315" w:rsidRPr="00170315" w:rsidRDefault="00170315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>Understanding of Agile methodologies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67C809C5" w14:textId="1E378C83" w:rsidR="00170315" w:rsidRPr="00170315" w:rsidRDefault="00170315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>Excellent troubleshooting and communication skills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31DD30D6" w14:textId="3CF53644" w:rsidR="00170315" w:rsidRDefault="00170315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5E0F7834" w14:textId="77777777" w:rsidTr="00BC4072">
        <w:trPr>
          <w:trHeight w:val="405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67CA7C4D" w14:textId="61F303A4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EDUCATION &amp; CERTIFICATED</w:t>
            </w:r>
          </w:p>
        </w:tc>
      </w:tr>
      <w:tr w:rsidR="00A31F97" w14:paraId="507E3AF1" w14:textId="77777777" w:rsidTr="00BC4072">
        <w:trPr>
          <w:trHeight w:val="430"/>
        </w:trPr>
        <w:tc>
          <w:tcPr>
            <w:tcW w:w="9090" w:type="dxa"/>
            <w:vAlign w:val="center"/>
          </w:tcPr>
          <w:p w14:paraId="426F31FF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76"/>
              <w:gridCol w:w="1559"/>
              <w:gridCol w:w="3969"/>
              <w:gridCol w:w="2282"/>
            </w:tblGrid>
            <w:tr w:rsidR="00113FDC" w:rsidRPr="009E31E8" w14:paraId="43AAEC07" w14:textId="062D5FF6" w:rsidTr="00EA04F1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116175A9" w14:textId="21A37B1A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EB8253" w14:textId="18DA62E9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E18420E" w14:textId="43E85986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School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5C7206F" w14:textId="046FDF84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Major</w:t>
                  </w:r>
                </w:p>
              </w:tc>
            </w:tr>
            <w:tr w:rsidR="00113FDC" w:rsidRPr="009E31E8" w14:paraId="20C8FEC3" w14:textId="1334016B" w:rsidTr="00EA04F1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0F2D9353" w14:textId="04BF06A8" w:rsidR="00113FDC" w:rsidRPr="00C16493" w:rsidRDefault="00BC4072" w:rsidP="00EA04F1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9</w:t>
                  </w:r>
                  <w:r w:rsidR="00EA04F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</w:t>
                  </w:r>
                  <w:r w:rsidR="00C16493">
                    <w:rPr>
                      <w:rFonts w:asciiTheme="majorHAnsi" w:eastAsia="Times New Roman" w:hAnsiTheme="majorHAnsi" w:cstheme="majorHAnsi"/>
                      <w:bCs/>
                    </w:rPr>
                    <w:t>1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5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799544" w14:textId="15E0A5D6" w:rsidR="00113FDC" w:rsidRPr="00C16493" w:rsidRDefault="00BC4072" w:rsidP="00EA04F1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6</w:t>
                  </w:r>
                  <w:r w:rsidR="00EA04F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20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D6041CB" w14:textId="4720E4EF" w:rsidR="00113FDC" w:rsidRPr="00C16493" w:rsidRDefault="00EA04F1" w:rsidP="00113FDC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 xml:space="preserve">University of </w:t>
                  </w:r>
                  <w:r w:rsidR="00C16493">
                    <w:rPr>
                      <w:rFonts w:asciiTheme="majorHAnsi" w:eastAsia="Times New Roman" w:hAnsiTheme="majorHAnsi" w:cstheme="majorHAnsi"/>
                      <w:bCs/>
                    </w:rPr>
                    <w:t>transport and communication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4D271719" w14:textId="5BF5BD18" w:rsidR="00113FDC" w:rsidRPr="00113FDC" w:rsidRDefault="00EA04F1" w:rsidP="00113FDC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Information Technology</w:t>
                  </w:r>
                </w:p>
              </w:tc>
            </w:tr>
          </w:tbl>
          <w:p w14:paraId="600228F1" w14:textId="77777777" w:rsidR="00113FDC" w:rsidRDefault="00113FDC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18E3C4A8" w14:textId="77777777" w:rsidR="00113FDC" w:rsidRDefault="00113FDC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7607D3F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7922AFBE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2EC2B087" w14:textId="77777777" w:rsidR="00A50500" w:rsidRDefault="00A50500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28341C1" w14:textId="2A94EFDD" w:rsidR="005900D9" w:rsidRPr="005900D9" w:rsidRDefault="005900D9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31F97" w14:paraId="694980D6" w14:textId="77777777" w:rsidTr="00BC4072">
        <w:trPr>
          <w:trHeight w:val="405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15A80160" w14:textId="4F18A5DC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WORK EXPERIENCE</w:t>
            </w:r>
          </w:p>
        </w:tc>
      </w:tr>
      <w:tr w:rsidR="00A31F97" w14:paraId="6FE1210B" w14:textId="77777777" w:rsidTr="00BC4072">
        <w:trPr>
          <w:trHeight w:val="405"/>
        </w:trPr>
        <w:tc>
          <w:tcPr>
            <w:tcW w:w="9090" w:type="dxa"/>
            <w:vAlign w:val="center"/>
          </w:tcPr>
          <w:p w14:paraId="46D2D7F4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76"/>
              <w:gridCol w:w="1559"/>
              <w:gridCol w:w="3969"/>
              <w:gridCol w:w="2282"/>
            </w:tblGrid>
            <w:tr w:rsidR="00325417" w:rsidRPr="009E31E8" w14:paraId="13405F6B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1B3834F" w14:textId="77777777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7EC1351A" w14:textId="77777777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51F2A9E" w14:textId="2BD48273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Company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7B2D920" w14:textId="2B876A8C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Position</w:t>
                  </w:r>
                </w:p>
              </w:tc>
            </w:tr>
            <w:tr w:rsidR="00325417" w:rsidRPr="009E31E8" w14:paraId="65AA6018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7994797" w14:textId="4647CE23" w:rsidR="00325417" w:rsidRPr="00C16493" w:rsidRDefault="00BC4072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6</w:t>
                  </w:r>
                  <w:r w:rsidR="00325417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/201</w:t>
                  </w:r>
                  <w:r w:rsidR="00C16493">
                    <w:rPr>
                      <w:rFonts w:asciiTheme="majorHAnsi" w:eastAsia="Times New Roman" w:hAnsiTheme="majorHAnsi" w:cstheme="majorHAnsi"/>
                      <w:bCs/>
                    </w:rPr>
                    <w:t>9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3E5C3CC7" w14:textId="37C41489" w:rsidR="00325417" w:rsidRPr="00C16493" w:rsidRDefault="00BC4072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8</w:t>
                  </w:r>
                  <w:r w:rsidR="00325417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/202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3947EB9" w14:textId="2C25262A" w:rsidR="00325417" w:rsidRPr="00C16493" w:rsidRDefault="008264D8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bCs/>
                    </w:rPr>
                    <w:t>Fastwork</w:t>
                  </w:r>
                  <w:proofErr w:type="spellEnd"/>
                  <w:r>
                    <w:rPr>
                      <w:rFonts w:asciiTheme="majorHAnsi" w:hAnsiTheme="majorHAnsi" w:cstheme="majorHAnsi"/>
                      <w:bCs/>
                    </w:rPr>
                    <w:t xml:space="preserve"> technology corp</w:t>
                  </w:r>
                  <w:bookmarkStart w:id="0" w:name="_GoBack"/>
                  <w:bookmarkEnd w:id="0"/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2CE76A5" w14:textId="38978647" w:rsidR="00325417" w:rsidRPr="00C16493" w:rsidRDefault="00C16493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Developer</w:t>
                  </w:r>
                </w:p>
              </w:tc>
            </w:tr>
            <w:tr w:rsidR="00325417" w:rsidRPr="009E31E8" w14:paraId="1285DDCC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0F184A57" w14:textId="1B1AFB44" w:rsidR="00325417" w:rsidRPr="00C16493" w:rsidRDefault="00C16493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0</w:t>
                  </w:r>
                  <w:r w:rsidR="00BC4072">
                    <w:rPr>
                      <w:rFonts w:asciiTheme="majorHAnsi" w:eastAsia="Times New Roman" w:hAnsiTheme="majorHAnsi" w:cstheme="majorHAnsi"/>
                      <w:bCs/>
                    </w:rPr>
                    <w:t>9</w:t>
                  </w:r>
                  <w:r w:rsidR="00325417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/202</w:t>
                  </w:r>
                  <w:r w:rsidR="00BC4072">
                    <w:rPr>
                      <w:rFonts w:asciiTheme="majorHAnsi" w:eastAsia="Times New Roman" w:hAnsiTheme="majorHAnsi" w:cstheme="majorHAnsi"/>
                      <w:bCs/>
                    </w:rPr>
                    <w:t>1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31E89EA2" w14:textId="51E4CE4F" w:rsidR="00325417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Present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41A7B14" w14:textId="7FB4A77D" w:rsidR="00325417" w:rsidRPr="00BC4072" w:rsidRDefault="00BC4072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Samsung R&amp;D mobile center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46F07A05" w14:textId="13EE7E48" w:rsidR="00325417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Developer</w:t>
                  </w:r>
                </w:p>
              </w:tc>
            </w:tr>
          </w:tbl>
          <w:p w14:paraId="310D8CD9" w14:textId="0C738570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325417" w14:paraId="5BAE0EB3" w14:textId="77777777" w:rsidTr="00BC4072">
        <w:trPr>
          <w:trHeight w:val="405"/>
        </w:trPr>
        <w:tc>
          <w:tcPr>
            <w:tcW w:w="9090" w:type="dxa"/>
            <w:vAlign w:val="center"/>
          </w:tcPr>
          <w:p w14:paraId="039A90B4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7F3A9B9C" w14:textId="77777777" w:rsidTr="00BC4072">
        <w:trPr>
          <w:trHeight w:val="405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463F2350" w14:textId="5B9706CC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TECHNOLOGY AND DEVELOPMENT SKILLS</w:t>
            </w:r>
          </w:p>
        </w:tc>
      </w:tr>
      <w:tr w:rsidR="00A31F97" w14:paraId="3623AE17" w14:textId="77777777" w:rsidTr="00BC4072">
        <w:trPr>
          <w:trHeight w:val="405"/>
        </w:trPr>
        <w:tc>
          <w:tcPr>
            <w:tcW w:w="9090" w:type="dxa"/>
            <w:vAlign w:val="center"/>
          </w:tcPr>
          <w:p w14:paraId="0D1E74D6" w14:textId="6474EFE2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95" w:type="dxa"/>
              <w:tblCellMar>
                <w:top w:w="14" w:type="dxa"/>
                <w:left w:w="115" w:type="dxa"/>
                <w:bottom w:w="14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098"/>
              <w:gridCol w:w="1843"/>
              <w:gridCol w:w="2154"/>
            </w:tblGrid>
            <w:tr w:rsidR="00325417" w:rsidRPr="009E31E8" w14:paraId="21596BE4" w14:textId="77777777" w:rsidTr="004433AE">
              <w:trPr>
                <w:trHeight w:val="556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510D21C" w14:textId="77777777" w:rsidR="00325417" w:rsidRPr="00A73EE3" w:rsidRDefault="00325417" w:rsidP="00325417">
                  <w:pPr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  <w:sz w:val="20"/>
                      <w:szCs w:val="20"/>
                    </w:rPr>
                  </w:pPr>
                  <w:r w:rsidRPr="00A73EE3"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  <w:sz w:val="20"/>
                      <w:szCs w:val="20"/>
                    </w:rPr>
                    <w:t>Level</w:t>
                  </w:r>
                  <w:r w:rsidRPr="00A73EE3">
                    <w:rPr>
                      <w:rFonts w:asciiTheme="majorHAnsi" w:hAnsiTheme="majorHAnsi" w:cstheme="majorHAnsi"/>
                      <w:i/>
                      <w:iCs/>
                      <w:color w:val="333333"/>
                      <w:sz w:val="20"/>
                      <w:szCs w:val="20"/>
                    </w:rPr>
                    <w:t>: 1-4 Aware (Basic, need to practice more); 5-7 Knowledgeable (Intermediate, can use it at work); 8-10 Proficient (Advanced, very good to use it at work)</w:t>
                  </w:r>
                </w:p>
              </w:tc>
            </w:tr>
            <w:tr w:rsidR="00325417" w:rsidRPr="009E31E8" w14:paraId="688673E9" w14:textId="77777777" w:rsidTr="0009525F">
              <w:trPr>
                <w:trHeight w:val="567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E8CDD12" w14:textId="5A073550" w:rsidR="00325417" w:rsidRPr="004E25E4" w:rsidRDefault="004E25E4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  <w:t>COMPETENCIES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D09F42C" w14:textId="46621A6A" w:rsidR="00325417" w:rsidRPr="004E25E4" w:rsidRDefault="0009525F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vi-VN"/>
                    </w:rPr>
                    <w:t>SELF GRADE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01E926E9" w14:textId="2E514716" w:rsidR="00325417" w:rsidRPr="004433AE" w:rsidRDefault="0009525F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  <w:t>CMCG GRADE</w:t>
                  </w:r>
                </w:p>
              </w:tc>
            </w:tr>
            <w:tr w:rsidR="00325417" w:rsidRPr="009E31E8" w14:paraId="37EE6FD9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0919A57D" w14:textId="77777777" w:rsidR="00325417" w:rsidRPr="004433AE" w:rsidRDefault="00325417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Programing Language</w:t>
                  </w:r>
                </w:p>
              </w:tc>
            </w:tr>
            <w:tr w:rsidR="004E25E4" w:rsidRPr="009E31E8" w14:paraId="6C381DB1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1459D97" w14:textId="7EC0BEF4" w:rsidR="004E25E4" w:rsidRPr="004433AE" w:rsidRDefault="00153B69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Nodejs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6BB87D0" w14:textId="6883FE3A" w:rsidR="004E25E4" w:rsidRPr="00C4368D" w:rsidRDefault="00BC4072" w:rsidP="004E25E4">
                  <w:pPr>
                    <w:jc w:val="center"/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3562E3A" w14:textId="3C0996D2" w:rsidR="004E25E4" w:rsidRPr="00C4368D" w:rsidRDefault="00C4368D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9E31E8" w14:paraId="5AB3A47E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FD7F91A" w14:textId="77777777" w:rsidR="004E25E4" w:rsidRPr="004433AE" w:rsidRDefault="004E25E4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Java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B7C2034" w14:textId="3A253786" w:rsidR="004E25E4" w:rsidRPr="00C4368D" w:rsidRDefault="00C4368D" w:rsidP="004E25E4">
                  <w:pPr>
                    <w:jc w:val="center"/>
                    <w:rPr>
                      <w:rFonts w:asciiTheme="majorHAnsi" w:eastAsia="Tahoma" w:hAnsiTheme="majorHAnsi" w:cstheme="majorHAnsi"/>
                      <w:bCs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bCs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3EC48DA" w14:textId="00CBC12F" w:rsidR="004E25E4" w:rsidRPr="00C4368D" w:rsidRDefault="00C4368D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4E25E4" w:rsidRPr="009E31E8" w14:paraId="01A349FC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8BA52AF" w14:textId="77777777" w:rsidR="004E25E4" w:rsidRPr="004433AE" w:rsidRDefault="004E25E4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HTML Markup, CSS, JavaScript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F02E667" w14:textId="29B2A04A" w:rsidR="004E25E4" w:rsidRPr="00C4368D" w:rsidRDefault="00BC4072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D4DEDAA" w14:textId="7DD77B01" w:rsidR="004E25E4" w:rsidRPr="00C4368D" w:rsidRDefault="00BC4072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325417" w:rsidRPr="009E31E8" w14:paraId="4665AC84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7059F700" w14:textId="77777777" w:rsidR="00325417" w:rsidRPr="004E25E4" w:rsidRDefault="00325417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Technology</w:t>
                  </w:r>
                  <w:r w:rsidRPr="004E25E4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 xml:space="preserve">, </w:t>
                  </w: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Framework</w:t>
                  </w:r>
                  <w:r w:rsidRPr="004E25E4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 xml:space="preserve"> &amp; Library</w:t>
                  </w:r>
                </w:p>
              </w:tc>
            </w:tr>
            <w:tr w:rsidR="004E25E4" w:rsidRPr="009E31E8" w14:paraId="5443BB55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5983086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Spring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A8A6615" w14:textId="6E4F66FE" w:rsidR="004E25E4" w:rsidRPr="00C4368D" w:rsidRDefault="00C4368D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A7B38EE" w14:textId="655F13CA" w:rsidR="004E25E4" w:rsidRPr="00C4368D" w:rsidRDefault="00C4368D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4E25E4" w:rsidRPr="009E31E8" w14:paraId="38B351C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0F8A7576" w14:textId="4E0A3251" w:rsidR="004E25E4" w:rsidRPr="00153B69" w:rsidRDefault="00153B69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Express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DC8D7CE" w14:textId="75617AF9" w:rsidR="004E25E4" w:rsidRPr="00C4368D" w:rsidRDefault="00BC4072" w:rsidP="004E25E4">
                  <w:pPr>
                    <w:jc w:val="center"/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D0BCC8F" w14:textId="02012DD0" w:rsidR="004E25E4" w:rsidRPr="004433AE" w:rsidRDefault="00C4368D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9E31E8" w14:paraId="433186FC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624F577" w14:textId="50CF3A28" w:rsidR="004E25E4" w:rsidRPr="00BC4072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Angular</w:t>
                  </w:r>
                  <w:r w:rsidR="00BC4072">
                    <w:rPr>
                      <w:rFonts w:asciiTheme="majorHAnsi" w:hAnsiTheme="majorHAnsi" w:cstheme="majorHAnsi"/>
                      <w:sz w:val="22"/>
                      <w:szCs w:val="22"/>
                    </w:rPr>
                    <w:t>JS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2E9C1E7" w14:textId="57314C91" w:rsidR="004E25E4" w:rsidRPr="00C4368D" w:rsidRDefault="00C4368D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CC0956F" w14:textId="29397574" w:rsidR="004E25E4" w:rsidRPr="00C4368D" w:rsidRDefault="00C4368D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4E25E4" w:rsidRPr="009E31E8" w14:paraId="72587EC3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E144C35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Jquery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BBC8537" w14:textId="6AB23153" w:rsidR="004E25E4" w:rsidRPr="004433AE" w:rsidRDefault="004E25E4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A4F6167" w14:textId="57E3B4E9" w:rsidR="004E25E4" w:rsidRPr="004433AE" w:rsidRDefault="00C4368D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4E25E4" w:rsidRPr="009E31E8" w14:paraId="14FE63FC" w14:textId="77777777" w:rsidTr="004E25E4">
              <w:trPr>
                <w:trHeight w:val="28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7D6B35DD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Database System</w:t>
                  </w:r>
                </w:p>
              </w:tc>
            </w:tr>
            <w:tr w:rsidR="004E25E4" w:rsidRPr="009E31E8" w14:paraId="139018D6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E4E8865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MS SQL Server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25D38055" w14:textId="190F8FEF" w:rsidR="004E25E4" w:rsidRPr="00BC4072" w:rsidRDefault="00BC4072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DEEF740" w14:textId="2C9FB82E" w:rsidR="004E25E4" w:rsidRPr="00BC4072" w:rsidRDefault="00BC4072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4E25E4" w:rsidRPr="009E31E8" w14:paraId="0F4494FF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A2E7F7D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My SQL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4DDDE89" w14:textId="2D3FAF8B" w:rsidR="004E25E4" w:rsidRPr="00C4368D" w:rsidRDefault="00BC4072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EAF1EFD" w14:textId="100A4CB0" w:rsidR="004E25E4" w:rsidRPr="00C4368D" w:rsidRDefault="00BC4072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4E25E4" w:rsidRPr="009E31E8" w14:paraId="23A61B3D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514C03F" w14:textId="1026ACBC" w:rsidR="004E25E4" w:rsidRPr="00BC4072" w:rsidRDefault="00BC4072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MongoDB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182000EA" w14:textId="0309949E" w:rsidR="004E25E4" w:rsidRPr="00153B69" w:rsidRDefault="00C4368D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ECFC430" w14:textId="40BB8E8C" w:rsidR="004E25E4" w:rsidRPr="004433AE" w:rsidRDefault="00C4368D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9E31E8" w14:paraId="73F2786F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1EDBDE79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Development Tool</w:t>
                  </w:r>
                </w:p>
              </w:tc>
            </w:tr>
            <w:tr w:rsidR="004E25E4" w:rsidRPr="009E31E8" w14:paraId="39BFEA7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803282B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IDE, Development Tools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C28DE8C" w14:textId="10CC2E4C" w:rsidR="004E25E4" w:rsidRPr="004E25E4" w:rsidRDefault="004E25E4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6EE9465" w14:textId="1A2AEA3E" w:rsidR="004E25E4" w:rsidRPr="004433AE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  <w:tr w:rsidR="004E25E4" w:rsidRPr="009E31E8" w14:paraId="07A9B568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00845E2" w14:textId="6F040D38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</w:rPr>
                    <w:t>GIT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86DEEEF" w14:textId="46443961" w:rsidR="004E25E4" w:rsidRPr="004E25E4" w:rsidRDefault="004E25E4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C73F5CD" w14:textId="051925D3" w:rsidR="004E25E4" w:rsidRPr="004433AE" w:rsidRDefault="004E25E4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  <w:tr w:rsidR="004E25E4" w:rsidRPr="009E31E8" w14:paraId="4E517739" w14:textId="77777777" w:rsidTr="004E25E4">
              <w:trPr>
                <w:trHeight w:val="28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28EAAF3D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Operating System</w:t>
                  </w:r>
                </w:p>
              </w:tc>
            </w:tr>
            <w:tr w:rsidR="004E25E4" w:rsidRPr="009E31E8" w14:paraId="1A2148C4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2657AB29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</w:rPr>
                    <w:t>Windows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C4E1B7D" w14:textId="16C1D8C6" w:rsidR="004E25E4" w:rsidRPr="004E25E4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B814ADA" w14:textId="224013EC" w:rsidR="004E25E4" w:rsidRPr="004433AE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  <w:tr w:rsidR="004E25E4" w:rsidRPr="009E31E8" w14:paraId="2DDA2AF9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09F14A31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Linux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8B7FC1E" w14:textId="25A5ECE9" w:rsidR="004E25E4" w:rsidRPr="004E25E4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54FB4DC" w14:textId="1C68611A" w:rsidR="004E25E4" w:rsidRPr="004433AE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  <w:tr w:rsidR="004E25E4" w:rsidRPr="009E31E8" w14:paraId="53BB29B9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25AF5E23" w14:textId="77777777" w:rsidR="004E25E4" w:rsidRPr="004433AE" w:rsidRDefault="004E25E4" w:rsidP="004E25E4">
                  <w:pPr>
                    <w:rPr>
                      <w:rFonts w:asciiTheme="majorHAnsi" w:eastAsia="Tahoma" w:hAnsiTheme="majorHAnsi" w:cstheme="majorHAnsi"/>
                      <w:b/>
                      <w:bCs/>
                      <w:color w:val="333333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eastAsia="Tahoma" w:hAnsiTheme="majorHAnsi" w:cstheme="majorHAnsi"/>
                      <w:b/>
                      <w:bCs/>
                      <w:color w:val="333333"/>
                      <w:sz w:val="22"/>
                      <w:szCs w:val="22"/>
                      <w:lang w:val="vi-VN"/>
                    </w:rPr>
                    <w:t>Leadership and Project Management Skill</w:t>
                  </w:r>
                </w:p>
              </w:tc>
            </w:tr>
            <w:tr w:rsidR="004E25E4" w:rsidRPr="009E31E8" w14:paraId="0873A20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E3C8336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Agile Scrum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28282C4" w14:textId="697E7D56" w:rsidR="004E25E4" w:rsidRPr="004E25E4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63DF4C01" w14:textId="1C83E059" w:rsidR="004E25E4" w:rsidRPr="004433AE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</w:tbl>
          <w:p w14:paraId="7523AF81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2C403450" w14:textId="2354F3EC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7B4FC76F" w14:textId="77777777" w:rsidTr="00BC4072">
        <w:trPr>
          <w:trHeight w:val="405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052F1BF2" w14:textId="27CF9B6B" w:rsidR="00A31F97" w:rsidRPr="000B3924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LANGUAGES</w:t>
            </w:r>
          </w:p>
        </w:tc>
      </w:tr>
      <w:tr w:rsidR="00A31F97" w14:paraId="74529E64" w14:textId="77777777" w:rsidTr="00BC4072">
        <w:trPr>
          <w:trHeight w:val="405"/>
        </w:trPr>
        <w:tc>
          <w:tcPr>
            <w:tcW w:w="9090" w:type="dxa"/>
            <w:vAlign w:val="center"/>
          </w:tcPr>
          <w:p w14:paraId="4257423E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843"/>
              <w:gridCol w:w="2835"/>
              <w:gridCol w:w="2244"/>
              <w:gridCol w:w="2164"/>
            </w:tblGrid>
            <w:tr w:rsidR="00325417" w:rsidRPr="009E31E8" w14:paraId="1A83D062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50E11517" w14:textId="412C865B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  <w:t>Language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5F2E267" w14:textId="5AB15B83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Skill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1E47B76" w14:textId="46220BB3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Level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56122E1" w14:textId="5A0B8F62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Note</w:t>
                  </w:r>
                </w:p>
              </w:tc>
            </w:tr>
            <w:tr w:rsidR="00325417" w:rsidRPr="009E31E8" w14:paraId="5414DDFB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4DDDED62" w14:textId="067EFF24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English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55E8A1C4" w14:textId="3367DAC0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Reading &amp; Writing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892BBE3" w14:textId="7B090144" w:rsidR="00325417" w:rsidRPr="00113FDC" w:rsidRDefault="00BC4072" w:rsidP="00A77272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Advanced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03ECB95" w14:textId="416E5888" w:rsidR="00325417" w:rsidRPr="00113FDC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</w:p>
              </w:tc>
            </w:tr>
            <w:tr w:rsidR="00325417" w:rsidRPr="009E31E8" w14:paraId="0B6D3150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3F94D1A2" w14:textId="5D3F1174" w:rsidR="00325417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English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4B3AF976" w14:textId="74E7C8F3" w:rsidR="00325417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Listenning &amp; Speaking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080F3E4" w14:textId="5119AF4B" w:rsidR="00325417" w:rsidRDefault="00325417" w:rsidP="00A77272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Advanced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5E194B5E" w14:textId="274DFC20" w:rsidR="00325417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</w:p>
              </w:tc>
            </w:tr>
          </w:tbl>
          <w:p w14:paraId="797321B5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D64EFDD" w14:textId="28950F2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0B3924" w14:paraId="023906AE" w14:textId="77777777" w:rsidTr="00BC4072">
        <w:trPr>
          <w:trHeight w:val="405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6518C48B" w14:textId="7A8E7A5B" w:rsidR="00F36F3F" w:rsidRPr="00F36F3F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PROJECT LIST</w:t>
            </w:r>
          </w:p>
        </w:tc>
      </w:tr>
    </w:tbl>
    <w:p w14:paraId="28127CCF" w14:textId="77777777" w:rsidR="005900D9" w:rsidRDefault="005900D9" w:rsidP="008F619C">
      <w:pPr>
        <w:rPr>
          <w:rFonts w:asciiTheme="majorHAnsi" w:hAnsiTheme="majorHAnsi" w:cstheme="majorHAnsi"/>
        </w:rPr>
      </w:pPr>
    </w:p>
    <w:p w14:paraId="2754C213" w14:textId="10FC4792" w:rsidR="005900D9" w:rsidRDefault="005900D9" w:rsidP="005900D9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8B0974">
        <w:rPr>
          <w:rFonts w:asciiTheme="majorHAnsi" w:hAnsiTheme="majorHAnsi" w:cstheme="majorHAnsi"/>
          <w:b/>
          <w:bCs/>
          <w:sz w:val="24"/>
          <w:szCs w:val="24"/>
        </w:rPr>
        <w:t xml:space="preserve">Develop module Request in </w:t>
      </w:r>
      <w:proofErr w:type="spellStart"/>
      <w:r w:rsidR="008B0974">
        <w:rPr>
          <w:rFonts w:asciiTheme="majorHAnsi" w:hAnsiTheme="majorHAnsi" w:cstheme="majorHAnsi"/>
          <w:b/>
          <w:bCs/>
          <w:sz w:val="24"/>
          <w:szCs w:val="24"/>
        </w:rPr>
        <w:t>FastWork</w:t>
      </w:r>
      <w:proofErr w:type="spellEnd"/>
      <w:r w:rsidR="008B0974">
        <w:rPr>
          <w:rFonts w:asciiTheme="majorHAnsi" w:hAnsiTheme="majorHAnsi" w:cstheme="majorHAnsi"/>
          <w:b/>
          <w:bCs/>
          <w:sz w:val="24"/>
          <w:szCs w:val="24"/>
        </w:rPr>
        <w:t xml:space="preserve"> Product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(</w:t>
      </w:r>
      <w:r w:rsidR="00BC4072">
        <w:rPr>
          <w:rFonts w:asciiTheme="majorHAnsi" w:hAnsiTheme="majorHAnsi" w:cstheme="majorHAnsi"/>
          <w:b/>
          <w:bCs/>
          <w:sz w:val="24"/>
          <w:szCs w:val="24"/>
        </w:rPr>
        <w:t>9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</w:t>
      </w:r>
      <w:r w:rsidR="00BC4072">
        <w:rPr>
          <w:rFonts w:asciiTheme="majorHAnsi" w:hAnsiTheme="majorHAnsi" w:cstheme="majorHAnsi"/>
          <w:b/>
          <w:bCs/>
          <w:sz w:val="24"/>
          <w:szCs w:val="24"/>
        </w:rPr>
        <w:t>19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– </w:t>
      </w:r>
      <w:r w:rsidR="00BC4072">
        <w:rPr>
          <w:rFonts w:asciiTheme="majorHAnsi" w:hAnsiTheme="majorHAnsi" w:cstheme="majorHAnsi"/>
          <w:b/>
          <w:bCs/>
          <w:sz w:val="24"/>
          <w:szCs w:val="24"/>
        </w:rPr>
        <w:t>12/2019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5900D9" w:rsidRPr="009E31E8" w14:paraId="161A173F" w14:textId="77777777" w:rsidTr="005C2C9F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9A60CAB" w14:textId="77777777" w:rsidR="005900D9" w:rsidRPr="00F36F3F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240FE0B" w14:textId="77777777" w:rsidR="005900D9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IT Service Management System:</w:t>
            </w:r>
          </w:p>
          <w:p w14:paraId="425EEB00" w14:textId="77777777" w:rsidR="005900D9" w:rsidRPr="007B0C84" w:rsidRDefault="005900D9" w:rsidP="005900D9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Service Request Management</w:t>
            </w:r>
          </w:p>
          <w:p w14:paraId="4E6A3458" w14:textId="77777777" w:rsidR="005900D9" w:rsidRPr="007B0C84" w:rsidRDefault="005900D9" w:rsidP="005900D9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Incident Management</w:t>
            </w:r>
          </w:p>
          <w:p w14:paraId="5B66E989" w14:textId="77777777" w:rsidR="005900D9" w:rsidRPr="004C6E19" w:rsidRDefault="005900D9" w:rsidP="005900D9">
            <w:pPr>
              <w:pStyle w:val="StyleBodyText11ptLeftBefore1ptAfter1pt"/>
              <w:numPr>
                <w:ilvl w:val="0"/>
                <w:numId w:val="9"/>
              </w:numPr>
              <w:tabs>
                <w:tab w:val="num" w:pos="72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Problem Management</w:t>
            </w:r>
          </w:p>
        </w:tc>
      </w:tr>
      <w:tr w:rsidR="005900D9" w:rsidRPr="009E31E8" w14:paraId="389AC9AA" w14:textId="77777777" w:rsidTr="005C2C9F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1FA83A3" w14:textId="77777777" w:rsidR="005900D9" w:rsidRPr="00F36F3F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298BD17" w14:textId="18302D41" w:rsidR="005900D9" w:rsidRPr="008F619C" w:rsidRDefault="005900D9" w:rsidP="005C2C9F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Internal</w:t>
            </w:r>
          </w:p>
        </w:tc>
      </w:tr>
      <w:tr w:rsidR="005900D9" w:rsidRPr="009E31E8" w14:paraId="2C531B9C" w14:textId="77777777" w:rsidTr="005C2C9F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53752F9" w14:textId="77777777" w:rsidR="005900D9" w:rsidRPr="00F36F3F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676F2F2" w14:textId="2AA39487" w:rsidR="005900D9" w:rsidRPr="008F619C" w:rsidRDefault="00BC4072" w:rsidP="005C2C9F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5900D9" w:rsidRPr="009E31E8" w14:paraId="31FB8307" w14:textId="77777777" w:rsidTr="005C2C9F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B570684" w14:textId="77777777" w:rsidR="005900D9" w:rsidRPr="00F949B0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4A1BD70" w14:textId="77777777" w:rsidR="005900D9" w:rsidRDefault="005900D9" w:rsidP="005C2C9F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Development:</w:t>
            </w:r>
          </w:p>
          <w:p w14:paraId="6BED301A" w14:textId="77777777" w:rsidR="005900D9" w:rsidRDefault="005900D9" w:rsidP="005900D9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Clear requirement</w:t>
            </w:r>
          </w:p>
          <w:p w14:paraId="055B3B0D" w14:textId="77777777" w:rsidR="005900D9" w:rsidRDefault="005900D9" w:rsidP="005900D9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 functions</w:t>
            </w:r>
          </w:p>
          <w:p w14:paraId="17F520E4" w14:textId="77777777" w:rsidR="005900D9" w:rsidRPr="009E31E8" w:rsidRDefault="005900D9" w:rsidP="005900D9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Fix bugs</w:t>
            </w:r>
          </w:p>
        </w:tc>
      </w:tr>
      <w:tr w:rsidR="005900D9" w:rsidRPr="009E31E8" w14:paraId="5CD55FE5" w14:textId="77777777" w:rsidTr="005C2C9F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8DE5FDD" w14:textId="77777777" w:rsidR="005900D9" w:rsidRPr="00F949B0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6105D3B" w14:textId="1B83B9C5" w:rsidR="005900D9" w:rsidRPr="008F619C" w:rsidRDefault="005900D9" w:rsidP="005900D9">
            <w:pPr>
              <w:pStyle w:val="StyleBodyText11ptLeftBefore1ptAfter1pt"/>
              <w:tabs>
                <w:tab w:val="num" w:pos="36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NODEJS, EXPRESS</w:t>
            </w:r>
          </w:p>
        </w:tc>
      </w:tr>
      <w:tr w:rsidR="005900D9" w:rsidRPr="009E31E8" w14:paraId="74A30798" w14:textId="77777777" w:rsidTr="005C2C9F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0CCCEA1" w14:textId="77777777" w:rsidR="005900D9" w:rsidRPr="00F949B0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C1FA252" w14:textId="7C6C9716" w:rsidR="005900D9" w:rsidRPr="009E31E8" w:rsidRDefault="005900D9" w:rsidP="005C2C9F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Window</w:t>
            </w:r>
            <w:r>
              <w:rPr>
                <w:rFonts w:asciiTheme="majorHAnsi" w:hAnsiTheme="majorHAnsi" w:cstheme="majorHAnsi"/>
                <w:lang w:val="vi-VN"/>
              </w:rPr>
              <w:t xml:space="preserve">, </w:t>
            </w:r>
            <w:proofErr w:type="spellStart"/>
            <w:r w:rsidR="00BC4072">
              <w:rPr>
                <w:rFonts w:asciiTheme="majorHAnsi" w:hAnsiTheme="majorHAnsi" w:cstheme="majorHAnsi"/>
              </w:rPr>
              <w:t>mongodb</w:t>
            </w:r>
            <w:proofErr w:type="spellEnd"/>
          </w:p>
        </w:tc>
      </w:tr>
      <w:tr w:rsidR="005900D9" w:rsidRPr="009E31E8" w14:paraId="29EFEBFC" w14:textId="77777777" w:rsidTr="005C2C9F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D67356D" w14:textId="77777777" w:rsidR="005900D9" w:rsidRPr="00F36F3F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B795CF4" w14:textId="77777777" w:rsidR="005900D9" w:rsidRPr="009E31E8" w:rsidRDefault="005900D9" w:rsidP="005C2C9F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vi-VN"/>
              </w:rPr>
              <w:t>Agile Scrum</w:t>
            </w:r>
          </w:p>
        </w:tc>
      </w:tr>
    </w:tbl>
    <w:p w14:paraId="6DD6432B" w14:textId="77777777" w:rsidR="008B0974" w:rsidRDefault="008B0974" w:rsidP="008B097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41C9A1CB" w14:textId="660C71C1" w:rsidR="008B0974" w:rsidRDefault="008B0974" w:rsidP="008B097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Develop module Asset in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FastWork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Product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(</w:t>
      </w:r>
      <w:r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20 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– </w:t>
      </w:r>
      <w:r>
        <w:rPr>
          <w:rFonts w:asciiTheme="majorHAnsi" w:hAnsiTheme="majorHAnsi" w:cstheme="majorHAnsi"/>
          <w:b/>
          <w:bCs/>
          <w:sz w:val="24"/>
          <w:szCs w:val="24"/>
        </w:rPr>
        <w:t>4/2020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8B0974" w:rsidRPr="009E31E8" w14:paraId="42343F84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F50BE63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7A4CD69" w14:textId="77777777" w:rsidR="008B0974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IT Service Management System:</w:t>
            </w:r>
          </w:p>
          <w:p w14:paraId="5868E8EB" w14:textId="77777777" w:rsidR="008B0974" w:rsidRPr="007B0C8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Service Request Management</w:t>
            </w:r>
          </w:p>
          <w:p w14:paraId="4BBC6CEA" w14:textId="77777777" w:rsidR="008B0974" w:rsidRPr="007B0C8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Incident Management</w:t>
            </w:r>
          </w:p>
          <w:p w14:paraId="16AB3C47" w14:textId="77777777" w:rsidR="008B0974" w:rsidRPr="004C6E19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tabs>
                <w:tab w:val="num" w:pos="72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Problem Management</w:t>
            </w:r>
          </w:p>
        </w:tc>
      </w:tr>
      <w:tr w:rsidR="008B0974" w:rsidRPr="009E31E8" w14:paraId="0600F065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9758EFB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DFB1FD4" w14:textId="77777777" w:rsidR="008B0974" w:rsidRPr="008F619C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Internal</w:t>
            </w:r>
          </w:p>
        </w:tc>
      </w:tr>
      <w:tr w:rsidR="008B0974" w:rsidRPr="009E31E8" w14:paraId="0FFA844B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D130724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E05CF9D" w14:textId="77777777" w:rsidR="008B0974" w:rsidRPr="008F619C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8B0974" w:rsidRPr="009E31E8" w14:paraId="25F558FF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8B1E4F3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BA8FE7D" w14:textId="77777777" w:rsidR="008B0974" w:rsidRDefault="008B0974" w:rsidP="001370C4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Development:</w:t>
            </w:r>
          </w:p>
          <w:p w14:paraId="1D37F4CD" w14:textId="77777777" w:rsidR="008B097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lastRenderedPageBreak/>
              <w:t>Clear requirement</w:t>
            </w:r>
          </w:p>
          <w:p w14:paraId="06B72BD3" w14:textId="77777777" w:rsidR="008B097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 functions</w:t>
            </w:r>
          </w:p>
          <w:p w14:paraId="3C18FED7" w14:textId="77777777" w:rsidR="008B0974" w:rsidRPr="009E31E8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Fix bugs</w:t>
            </w:r>
          </w:p>
        </w:tc>
      </w:tr>
      <w:tr w:rsidR="008B0974" w:rsidRPr="009E31E8" w14:paraId="434F662A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063EEC6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lastRenderedPageBreak/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4CC0E5A" w14:textId="77777777" w:rsidR="008B0974" w:rsidRPr="008F619C" w:rsidRDefault="008B0974" w:rsidP="001370C4">
            <w:pPr>
              <w:pStyle w:val="StyleBodyText11ptLeftBefore1ptAfter1pt"/>
              <w:tabs>
                <w:tab w:val="num" w:pos="36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NODEJS, EXPRESS</w:t>
            </w:r>
          </w:p>
        </w:tc>
      </w:tr>
      <w:tr w:rsidR="008B0974" w:rsidRPr="009E31E8" w14:paraId="7C19C10A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80F406F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C27C0BC" w14:textId="77777777" w:rsidR="008B0974" w:rsidRPr="009E31E8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Window</w:t>
            </w:r>
            <w:r>
              <w:rPr>
                <w:rFonts w:asciiTheme="majorHAnsi" w:hAnsiTheme="majorHAnsi" w:cstheme="majorHAnsi"/>
                <w:lang w:val="vi-VN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mongodb</w:t>
            </w:r>
            <w:proofErr w:type="spellEnd"/>
          </w:p>
        </w:tc>
      </w:tr>
      <w:tr w:rsidR="008B0974" w:rsidRPr="009E31E8" w14:paraId="7812E43C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30F872F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C1D4F1" w14:textId="77777777" w:rsidR="008B0974" w:rsidRPr="009E31E8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vi-VN"/>
              </w:rPr>
              <w:t>Agile Scrum</w:t>
            </w:r>
          </w:p>
        </w:tc>
      </w:tr>
    </w:tbl>
    <w:p w14:paraId="505D6C63" w14:textId="77777777" w:rsidR="008B0974" w:rsidRDefault="008B0974" w:rsidP="008B097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E82102A" w14:textId="4849C027" w:rsidR="008B0974" w:rsidRDefault="008B0974" w:rsidP="008B097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Develop module Workflow in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FastWork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Product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(</w:t>
      </w:r>
      <w:r>
        <w:rPr>
          <w:rFonts w:asciiTheme="majorHAnsi" w:hAnsiTheme="majorHAnsi" w:cstheme="majorHAnsi"/>
          <w:b/>
          <w:bCs/>
          <w:sz w:val="24"/>
          <w:szCs w:val="24"/>
        </w:rPr>
        <w:t>5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20 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– </w:t>
      </w:r>
      <w:r>
        <w:rPr>
          <w:rFonts w:asciiTheme="majorHAnsi" w:hAnsiTheme="majorHAnsi" w:cstheme="majorHAnsi"/>
          <w:b/>
          <w:bCs/>
          <w:sz w:val="24"/>
          <w:szCs w:val="24"/>
        </w:rPr>
        <w:t>12/2020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8B0974" w:rsidRPr="009E31E8" w14:paraId="7D04FAD8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EB3165D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76DD869" w14:textId="77777777" w:rsidR="008B0974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IT Service Management System:</w:t>
            </w:r>
          </w:p>
          <w:p w14:paraId="6C13F9D3" w14:textId="77777777" w:rsidR="008B0974" w:rsidRPr="007B0C8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Service Request Management</w:t>
            </w:r>
          </w:p>
          <w:p w14:paraId="55641102" w14:textId="77777777" w:rsidR="008B0974" w:rsidRPr="007B0C8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Incident Management</w:t>
            </w:r>
          </w:p>
          <w:p w14:paraId="7AED4F37" w14:textId="77777777" w:rsidR="008B0974" w:rsidRPr="004C6E19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tabs>
                <w:tab w:val="num" w:pos="72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Problem Management</w:t>
            </w:r>
          </w:p>
        </w:tc>
      </w:tr>
      <w:tr w:rsidR="008B0974" w:rsidRPr="009E31E8" w14:paraId="4AE6F38C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3183910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351F9C0" w14:textId="77777777" w:rsidR="008B0974" w:rsidRPr="008F619C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Internal</w:t>
            </w:r>
          </w:p>
        </w:tc>
      </w:tr>
      <w:tr w:rsidR="008B0974" w:rsidRPr="009E31E8" w14:paraId="32C57121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91A0F90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7D3C8A7" w14:textId="77777777" w:rsidR="008B0974" w:rsidRPr="008F619C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8B0974" w:rsidRPr="009E31E8" w14:paraId="2246CCE7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B91DD3F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E1A710" w14:textId="77777777" w:rsidR="008B0974" w:rsidRDefault="008B0974" w:rsidP="001370C4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Development:</w:t>
            </w:r>
          </w:p>
          <w:p w14:paraId="3CD2B6E0" w14:textId="77777777" w:rsidR="008B097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Clear requirement</w:t>
            </w:r>
          </w:p>
          <w:p w14:paraId="7ABE93B3" w14:textId="77777777" w:rsidR="008B097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 functions</w:t>
            </w:r>
          </w:p>
          <w:p w14:paraId="7C35428B" w14:textId="77777777" w:rsidR="008B0974" w:rsidRPr="009E31E8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Fix bugs</w:t>
            </w:r>
          </w:p>
        </w:tc>
      </w:tr>
      <w:tr w:rsidR="008B0974" w:rsidRPr="009E31E8" w14:paraId="33B3021F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12F7DE2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5FCF0E9" w14:textId="77777777" w:rsidR="008B0974" w:rsidRPr="008F619C" w:rsidRDefault="008B0974" w:rsidP="001370C4">
            <w:pPr>
              <w:pStyle w:val="StyleBodyText11ptLeftBefore1ptAfter1pt"/>
              <w:tabs>
                <w:tab w:val="num" w:pos="36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NODEJS, EXPRESS</w:t>
            </w:r>
          </w:p>
        </w:tc>
      </w:tr>
      <w:tr w:rsidR="008B0974" w:rsidRPr="009E31E8" w14:paraId="5221E700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565332E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6695655" w14:textId="77777777" w:rsidR="008B0974" w:rsidRPr="009E31E8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Window</w:t>
            </w:r>
            <w:r>
              <w:rPr>
                <w:rFonts w:asciiTheme="majorHAnsi" w:hAnsiTheme="majorHAnsi" w:cstheme="majorHAnsi"/>
                <w:lang w:val="vi-VN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mongodb</w:t>
            </w:r>
            <w:proofErr w:type="spellEnd"/>
          </w:p>
        </w:tc>
      </w:tr>
      <w:tr w:rsidR="008B0974" w:rsidRPr="009E31E8" w14:paraId="776A94BE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9A7C8F5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4D556AA" w14:textId="77777777" w:rsidR="008B0974" w:rsidRPr="009E31E8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vi-VN"/>
              </w:rPr>
              <w:t>Agile Scrum</w:t>
            </w:r>
          </w:p>
        </w:tc>
      </w:tr>
    </w:tbl>
    <w:p w14:paraId="373B84A5" w14:textId="77777777" w:rsidR="008B0974" w:rsidRDefault="008B0974" w:rsidP="008B097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11B6E79" w14:textId="43B0819D" w:rsidR="008B0974" w:rsidRDefault="008B0974" w:rsidP="008B097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Develop module Sale, Warehouse in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FastWork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Product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(</w:t>
      </w:r>
      <w:r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21 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– </w:t>
      </w:r>
      <w:r>
        <w:rPr>
          <w:rFonts w:asciiTheme="majorHAnsi" w:hAnsiTheme="majorHAnsi" w:cstheme="majorHAnsi"/>
          <w:b/>
          <w:bCs/>
          <w:sz w:val="24"/>
          <w:szCs w:val="24"/>
        </w:rPr>
        <w:t>8/2021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8B0974" w:rsidRPr="009E31E8" w14:paraId="5C7D78E3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469EE93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EF25658" w14:textId="77777777" w:rsidR="008B0974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IT Service Management System:</w:t>
            </w:r>
          </w:p>
          <w:p w14:paraId="01E738C0" w14:textId="77777777" w:rsidR="008B0974" w:rsidRPr="007B0C8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Service Request Management</w:t>
            </w:r>
          </w:p>
          <w:p w14:paraId="1E78DBDE" w14:textId="77777777" w:rsidR="008B0974" w:rsidRPr="007B0C8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Incident Management</w:t>
            </w:r>
          </w:p>
          <w:p w14:paraId="1D979D62" w14:textId="77777777" w:rsidR="008B0974" w:rsidRPr="004C6E19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tabs>
                <w:tab w:val="num" w:pos="72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Problem Management</w:t>
            </w:r>
          </w:p>
        </w:tc>
      </w:tr>
      <w:tr w:rsidR="008B0974" w:rsidRPr="009E31E8" w14:paraId="59858AAA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49396D2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D0DE7E1" w14:textId="77777777" w:rsidR="008B0974" w:rsidRPr="008F619C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Internal</w:t>
            </w:r>
          </w:p>
        </w:tc>
      </w:tr>
      <w:tr w:rsidR="008B0974" w:rsidRPr="009E31E8" w14:paraId="692330AF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25731F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EBE6485" w14:textId="77777777" w:rsidR="008B0974" w:rsidRPr="008F619C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8B0974" w:rsidRPr="009E31E8" w14:paraId="7C853560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60F98D9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676632" w14:textId="77777777" w:rsidR="008B0974" w:rsidRDefault="008B0974" w:rsidP="001370C4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Development:</w:t>
            </w:r>
          </w:p>
          <w:p w14:paraId="5CC849D4" w14:textId="77777777" w:rsidR="008B097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Clear requirement</w:t>
            </w:r>
          </w:p>
          <w:p w14:paraId="0AC536AA" w14:textId="77777777" w:rsidR="008B097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 functions</w:t>
            </w:r>
          </w:p>
          <w:p w14:paraId="4ACED9C5" w14:textId="77777777" w:rsidR="008B0974" w:rsidRPr="009E31E8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Fix bugs</w:t>
            </w:r>
          </w:p>
        </w:tc>
      </w:tr>
      <w:tr w:rsidR="008B0974" w:rsidRPr="009E31E8" w14:paraId="12537424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D5DA9C6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lastRenderedPageBreak/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D46DB2F" w14:textId="77777777" w:rsidR="008B0974" w:rsidRPr="008F619C" w:rsidRDefault="008B0974" w:rsidP="001370C4">
            <w:pPr>
              <w:pStyle w:val="StyleBodyText11ptLeftBefore1ptAfter1pt"/>
              <w:tabs>
                <w:tab w:val="num" w:pos="36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NODEJS, EXPRESS</w:t>
            </w:r>
          </w:p>
        </w:tc>
      </w:tr>
      <w:tr w:rsidR="008B0974" w:rsidRPr="009E31E8" w14:paraId="70203FC7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69B494B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E578F46" w14:textId="77777777" w:rsidR="008B0974" w:rsidRPr="009E31E8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Window</w:t>
            </w:r>
            <w:r>
              <w:rPr>
                <w:rFonts w:asciiTheme="majorHAnsi" w:hAnsiTheme="majorHAnsi" w:cstheme="majorHAnsi"/>
                <w:lang w:val="vi-VN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mongodb</w:t>
            </w:r>
            <w:proofErr w:type="spellEnd"/>
          </w:p>
        </w:tc>
      </w:tr>
      <w:tr w:rsidR="008B0974" w:rsidRPr="009E31E8" w14:paraId="65FD7A4D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03B9CD9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FCE582" w14:textId="77777777" w:rsidR="008B0974" w:rsidRPr="009E31E8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vi-VN"/>
              </w:rPr>
              <w:t>Agile Scrum</w:t>
            </w:r>
          </w:p>
        </w:tc>
      </w:tr>
    </w:tbl>
    <w:p w14:paraId="13C5D3A3" w14:textId="77777777" w:rsidR="005900D9" w:rsidRPr="009E31E8" w:rsidRDefault="005900D9" w:rsidP="008F619C">
      <w:pPr>
        <w:rPr>
          <w:rFonts w:asciiTheme="majorHAnsi" w:hAnsiTheme="majorHAnsi" w:cstheme="majorHAnsi"/>
        </w:rPr>
      </w:pPr>
    </w:p>
    <w:p w14:paraId="571E2914" w14:textId="77777777" w:rsidR="008F619C" w:rsidRPr="009E31E8" w:rsidRDefault="008F619C">
      <w:pPr>
        <w:rPr>
          <w:rFonts w:asciiTheme="majorHAnsi" w:hAnsiTheme="majorHAnsi" w:cstheme="majorHAnsi"/>
        </w:rPr>
      </w:pPr>
    </w:p>
    <w:sectPr w:rsidR="008F619C" w:rsidRPr="009E31E8" w:rsidSect="002147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135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D9C08" w14:textId="77777777" w:rsidR="00B76CC6" w:rsidRDefault="00B76CC6" w:rsidP="00837B2B">
      <w:r>
        <w:separator/>
      </w:r>
    </w:p>
  </w:endnote>
  <w:endnote w:type="continuationSeparator" w:id="0">
    <w:p w14:paraId="6A7877BA" w14:textId="77777777" w:rsidR="00B76CC6" w:rsidRDefault="00B76CC6" w:rsidP="0083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9239E" w14:textId="77777777" w:rsidR="004433AE" w:rsidRDefault="00443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7CFC7" w14:textId="6E14128D" w:rsidR="004433AE" w:rsidRPr="00452CAD" w:rsidRDefault="004433AE" w:rsidP="00C73135">
    <w:pPr>
      <w:pStyle w:val="Footer"/>
      <w:tabs>
        <w:tab w:val="clear" w:pos="4320"/>
        <w:tab w:val="left" w:pos="8310"/>
      </w:tabs>
    </w:pPr>
    <w:r>
      <w:rPr>
        <w:noProof/>
        <w:lang w:eastAsia="en-US"/>
      </w:rPr>
      <w:drawing>
        <wp:inline distT="0" distB="0" distL="0" distR="0" wp14:anchorId="713BA035" wp14:editId="177E0818">
          <wp:extent cx="1619250" cy="295275"/>
          <wp:effectExtent l="0" t="0" r="0" b="9525"/>
          <wp:docPr id="2" name="image03.png" descr="hosothau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hosothau-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5909377D" wp14:editId="51A2AE25">
          <wp:simplePos x="0" y="0"/>
          <wp:positionH relativeFrom="margin">
            <wp:posOffset>19050</wp:posOffset>
          </wp:positionH>
          <wp:positionV relativeFrom="margin">
            <wp:posOffset>10010775</wp:posOffset>
          </wp:positionV>
          <wp:extent cx="7534275" cy="635635"/>
          <wp:effectExtent l="0" t="0" r="9525" b="0"/>
          <wp:wrapSquare wrapText="bothSides"/>
          <wp:docPr id="1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635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t xml:space="preserve">        </w:t>
    </w:r>
    <w:r>
      <w:rPr>
        <w:noProof/>
        <w:lang w:eastAsia="en-US"/>
      </w:rPr>
      <w:tab/>
    </w:r>
    <w:r>
      <w:rPr>
        <w:noProof/>
        <w:lang w:eastAsia="en-US"/>
      </w:rPr>
      <w:fldChar w:fldCharType="begin"/>
    </w:r>
    <w:r>
      <w:rPr>
        <w:noProof/>
        <w:lang w:eastAsia="en-US"/>
      </w:rPr>
      <w:instrText xml:space="preserve"> PAGE   \* MERGEFORMAT </w:instrText>
    </w:r>
    <w:r>
      <w:rPr>
        <w:noProof/>
        <w:lang w:eastAsia="en-US"/>
      </w:rPr>
      <w:fldChar w:fldCharType="separate"/>
    </w:r>
    <w:r>
      <w:rPr>
        <w:noProof/>
        <w:lang w:eastAsia="en-US"/>
      </w:rPr>
      <w:t>2</w:t>
    </w:r>
    <w:r>
      <w:rPr>
        <w:noProof/>
        <w:lang w:eastAsia="en-US"/>
      </w:rPr>
      <w:fldChar w:fldCharType="end"/>
    </w:r>
    <w:r>
      <w:rPr>
        <w:noProof/>
        <w:lang w:eastAsia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9A6E6" w14:textId="77777777" w:rsidR="004433AE" w:rsidRDefault="00443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9286E" w14:textId="77777777" w:rsidR="00B76CC6" w:rsidRDefault="00B76CC6" w:rsidP="00837B2B">
      <w:r>
        <w:separator/>
      </w:r>
    </w:p>
  </w:footnote>
  <w:footnote w:type="continuationSeparator" w:id="0">
    <w:p w14:paraId="6573BC62" w14:textId="77777777" w:rsidR="00B76CC6" w:rsidRDefault="00B76CC6" w:rsidP="0083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64EB5" w14:textId="77777777" w:rsidR="004433AE" w:rsidRDefault="00443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Ind w:w="-432" w:type="dxa"/>
      <w:tblLook w:val="04A0" w:firstRow="1" w:lastRow="0" w:firstColumn="1" w:lastColumn="0" w:noHBand="0" w:noVBand="1"/>
    </w:tblPr>
    <w:tblGrid>
      <w:gridCol w:w="3420"/>
      <w:gridCol w:w="6480"/>
    </w:tblGrid>
    <w:tr w:rsidR="004433AE" w14:paraId="7101738D" w14:textId="77777777" w:rsidTr="007170F8">
      <w:tc>
        <w:tcPr>
          <w:tcW w:w="3420" w:type="dxa"/>
          <w:shd w:val="clear" w:color="auto" w:fill="auto"/>
        </w:tcPr>
        <w:p w14:paraId="24E91F5F" w14:textId="77777777" w:rsidR="004433AE" w:rsidRDefault="004433AE" w:rsidP="007170F8">
          <w:pPr>
            <w:spacing w:line="264" w:lineRule="auto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1" locked="0" layoutInCell="1" allowOverlap="1" wp14:anchorId="48C418A3" wp14:editId="25F1FF81">
                <wp:simplePos x="0" y="0"/>
                <wp:positionH relativeFrom="column">
                  <wp:posOffset>-57150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9525"/>
                <wp:wrapThrough wrapText="bothSides">
                  <wp:wrapPolygon edited="0">
                    <wp:start x="2640" y="0"/>
                    <wp:lineTo x="480" y="9042"/>
                    <wp:lineTo x="0" y="12056"/>
                    <wp:lineTo x="0" y="17079"/>
                    <wp:lineTo x="960" y="21098"/>
                    <wp:lineTo x="20640" y="21098"/>
                    <wp:lineTo x="21360" y="14065"/>
                    <wp:lineTo x="21120" y="6028"/>
                    <wp:lineTo x="4560" y="0"/>
                    <wp:lineTo x="2640" y="0"/>
                  </wp:wrapPolygon>
                </wp:wrapThrough>
                <wp:docPr id="7" name="Picture 7" descr="cid:image001.png@01D2D3CC.852EED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id:image001.png@01D2D3CC.852EED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80" w:type="dxa"/>
          <w:shd w:val="clear" w:color="auto" w:fill="auto"/>
        </w:tcPr>
        <w:p w14:paraId="1E65335D" w14:textId="77777777" w:rsidR="004433AE" w:rsidRPr="007170F8" w:rsidRDefault="004433AE" w:rsidP="007170F8">
          <w:pPr>
            <w:spacing w:line="264" w:lineRule="auto"/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color w:val="00B0F0"/>
              <w:sz w:val="20"/>
              <w:szCs w:val="20"/>
            </w:rPr>
            <w:t>Head Office:</w:t>
          </w:r>
          <w:r w:rsidRPr="007170F8">
            <w:rPr>
              <w:rFonts w:ascii="Calibri" w:hAnsi="Calibri" w:cs="Calibri"/>
              <w:color w:val="00B0F0"/>
              <w:sz w:val="20"/>
              <w:szCs w:val="20"/>
            </w:rPr>
            <w:t xml:space="preserve"> </w:t>
          </w:r>
          <w:r w:rsidRPr="007170F8">
            <w:rPr>
              <w:rFonts w:ascii="Calibri" w:hAnsi="Calibri" w:cs="Calibri"/>
              <w:sz w:val="20"/>
              <w:szCs w:val="20"/>
            </w:rPr>
            <w:t xml:space="preserve">8 &amp; 9 </w:t>
          </w:r>
          <w:proofErr w:type="spellStart"/>
          <w:r w:rsidRPr="007170F8">
            <w:rPr>
              <w:rFonts w:ascii="Calibri" w:hAnsi="Calibri" w:cs="Calibri"/>
              <w:sz w:val="20"/>
              <w:szCs w:val="20"/>
            </w:rPr>
            <w:t>th</w:t>
          </w:r>
          <w:proofErr w:type="spellEnd"/>
          <w:r w:rsidRPr="007170F8">
            <w:rPr>
              <w:rFonts w:ascii="Calibri" w:hAnsi="Calibri" w:cs="Calibri"/>
              <w:sz w:val="20"/>
              <w:szCs w:val="20"/>
            </w:rPr>
            <w:t xml:space="preserve"> Floor, CMC Tower, 11 Duy Tan Street,</w:t>
          </w:r>
          <w:r w:rsidRPr="007170F8">
            <w:rPr>
              <w:rFonts w:ascii="Calibri" w:hAnsi="Calibri" w:cs="Calibri"/>
              <w:sz w:val="20"/>
              <w:szCs w:val="20"/>
            </w:rPr>
            <w:br/>
            <w:t xml:space="preserve"> Dich </w:t>
          </w:r>
          <w:proofErr w:type="spellStart"/>
          <w:r w:rsidRPr="007170F8">
            <w:rPr>
              <w:rFonts w:ascii="Calibri" w:hAnsi="Calibri" w:cs="Calibri"/>
              <w:sz w:val="20"/>
              <w:szCs w:val="20"/>
            </w:rPr>
            <w:t>Vong</w:t>
          </w:r>
          <w:proofErr w:type="spellEnd"/>
          <w:r w:rsidRPr="007170F8">
            <w:rPr>
              <w:rFonts w:ascii="Calibri" w:hAnsi="Calibri" w:cs="Calibri"/>
              <w:sz w:val="20"/>
              <w:szCs w:val="20"/>
            </w:rPr>
            <w:t xml:space="preserve"> </w:t>
          </w:r>
          <w:proofErr w:type="spellStart"/>
          <w:r w:rsidRPr="007170F8">
            <w:rPr>
              <w:rFonts w:ascii="Calibri" w:hAnsi="Calibri" w:cs="Calibri"/>
              <w:sz w:val="20"/>
              <w:szCs w:val="20"/>
            </w:rPr>
            <w:t>Hau</w:t>
          </w:r>
          <w:proofErr w:type="spellEnd"/>
          <w:r w:rsidRPr="007170F8">
            <w:rPr>
              <w:rFonts w:ascii="Calibri" w:hAnsi="Calibri" w:cs="Calibri"/>
              <w:sz w:val="20"/>
              <w:szCs w:val="20"/>
            </w:rPr>
            <w:t xml:space="preserve"> Ward,</w:t>
          </w:r>
          <w:r>
            <w:rPr>
              <w:rFonts w:ascii="Calibri" w:hAnsi="Calibri" w:cs="Calibri"/>
              <w:sz w:val="20"/>
              <w:szCs w:val="20"/>
            </w:rPr>
            <w:t xml:space="preserve"> Hanoi City, Vietn</w:t>
          </w:r>
          <w:r w:rsidRPr="007170F8">
            <w:rPr>
              <w:rFonts w:ascii="Calibri" w:hAnsi="Calibri" w:cs="Calibri"/>
              <w:sz w:val="20"/>
              <w:szCs w:val="20"/>
            </w:rPr>
            <w:t>am.</w:t>
          </w:r>
        </w:p>
        <w:p w14:paraId="2B7044F0" w14:textId="77777777" w:rsidR="004433AE" w:rsidRPr="007170F8" w:rsidRDefault="004433AE" w:rsidP="007170F8">
          <w:pPr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sz w:val="20"/>
              <w:szCs w:val="20"/>
            </w:rPr>
            <w:t>Tel</w:t>
          </w:r>
          <w:r w:rsidRPr="007170F8">
            <w:rPr>
              <w:rFonts w:ascii="Calibri" w:hAnsi="Calibri" w:cs="Calibri"/>
              <w:sz w:val="20"/>
              <w:szCs w:val="20"/>
            </w:rPr>
            <w:t>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3396 | Fax: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9067|www.cmc.com.vn</w:t>
          </w:r>
        </w:p>
        <w:p w14:paraId="0D116FFA" w14:textId="77777777" w:rsidR="004433AE" w:rsidRDefault="004433AE" w:rsidP="007170F8">
          <w:pPr>
            <w:spacing w:line="264" w:lineRule="auto"/>
            <w:jc w:val="center"/>
          </w:pPr>
        </w:p>
      </w:tc>
    </w:tr>
  </w:tbl>
  <w:p w14:paraId="5FBAEF18" w14:textId="77777777" w:rsidR="004433AE" w:rsidRDefault="00B76CC6" w:rsidP="007F546D">
    <w:pPr>
      <w:pStyle w:val="Header"/>
      <w:tabs>
        <w:tab w:val="clear" w:pos="8640"/>
      </w:tabs>
      <w:ind w:right="-360"/>
    </w:pPr>
    <w:r>
      <w:rPr>
        <w:noProof/>
      </w:rPr>
      <w:pict w14:anchorId="2C4D7257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17343C3" w14:textId="77777777" w:rsidR="004433AE" w:rsidRPr="00BA2D18" w:rsidRDefault="004433AE" w:rsidP="007F546D">
    <w:pPr>
      <w:pStyle w:val="Header"/>
      <w:tabs>
        <w:tab w:val="clear" w:pos="8640"/>
      </w:tabs>
      <w:ind w:right="-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B2B9" w14:textId="77777777" w:rsidR="004433AE" w:rsidRDefault="00443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MS Mincho" w:hAnsi="Symbol" w:cs="Aria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Number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999999"/>
        <w:sz w:val="12"/>
        <w:szCs w:val="12"/>
      </w:rPr>
    </w:lvl>
  </w:abstractNum>
  <w:abstractNum w:abstractNumId="4" w15:restartNumberingAfterBreak="0">
    <w:nsid w:val="097752BB"/>
    <w:multiLevelType w:val="hybridMultilevel"/>
    <w:tmpl w:val="3CF840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F62E3"/>
    <w:multiLevelType w:val="hybridMultilevel"/>
    <w:tmpl w:val="CBF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9621B"/>
    <w:multiLevelType w:val="hybridMultilevel"/>
    <w:tmpl w:val="F48EACDA"/>
    <w:lvl w:ilvl="0" w:tplc="88A0DE5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0F1545"/>
    <w:multiLevelType w:val="hybridMultilevel"/>
    <w:tmpl w:val="712C1B4E"/>
    <w:lvl w:ilvl="0" w:tplc="02EEB294">
      <w:start w:val="1"/>
      <w:numFmt w:val="bullet"/>
      <w:pStyle w:val="StyleBodyText11ptLeftBefore1ptAfter1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662760"/>
    <w:multiLevelType w:val="hybridMultilevel"/>
    <w:tmpl w:val="92FA1910"/>
    <w:lvl w:ilvl="0" w:tplc="FBB6427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A5"/>
    <w:rsid w:val="00001398"/>
    <w:rsid w:val="00001C9D"/>
    <w:rsid w:val="00002C3D"/>
    <w:rsid w:val="000101BE"/>
    <w:rsid w:val="00010292"/>
    <w:rsid w:val="0002052C"/>
    <w:rsid w:val="0002186F"/>
    <w:rsid w:val="00021AD7"/>
    <w:rsid w:val="00024927"/>
    <w:rsid w:val="000411FC"/>
    <w:rsid w:val="0004210B"/>
    <w:rsid w:val="000461F1"/>
    <w:rsid w:val="00050815"/>
    <w:rsid w:val="00056569"/>
    <w:rsid w:val="000604C3"/>
    <w:rsid w:val="000620C8"/>
    <w:rsid w:val="00063BFF"/>
    <w:rsid w:val="00065C87"/>
    <w:rsid w:val="000676BE"/>
    <w:rsid w:val="00067784"/>
    <w:rsid w:val="00070F27"/>
    <w:rsid w:val="00072232"/>
    <w:rsid w:val="00072674"/>
    <w:rsid w:val="00093DCA"/>
    <w:rsid w:val="00093F6B"/>
    <w:rsid w:val="0009525F"/>
    <w:rsid w:val="000A121A"/>
    <w:rsid w:val="000A2C29"/>
    <w:rsid w:val="000A34CF"/>
    <w:rsid w:val="000A434D"/>
    <w:rsid w:val="000A4DA8"/>
    <w:rsid w:val="000A56AB"/>
    <w:rsid w:val="000A74A4"/>
    <w:rsid w:val="000B1541"/>
    <w:rsid w:val="000B24A0"/>
    <w:rsid w:val="000B275C"/>
    <w:rsid w:val="000B3924"/>
    <w:rsid w:val="000B6C3A"/>
    <w:rsid w:val="000B7394"/>
    <w:rsid w:val="000B79CB"/>
    <w:rsid w:val="000C16B0"/>
    <w:rsid w:val="000D4853"/>
    <w:rsid w:val="000D776D"/>
    <w:rsid w:val="000E0345"/>
    <w:rsid w:val="000E1429"/>
    <w:rsid w:val="000E2A63"/>
    <w:rsid w:val="000E68EA"/>
    <w:rsid w:val="000E6FB0"/>
    <w:rsid w:val="000E710A"/>
    <w:rsid w:val="000F2594"/>
    <w:rsid w:val="000F672C"/>
    <w:rsid w:val="000F7DC8"/>
    <w:rsid w:val="001027BF"/>
    <w:rsid w:val="001053E0"/>
    <w:rsid w:val="0010761A"/>
    <w:rsid w:val="00110BA6"/>
    <w:rsid w:val="00113FDC"/>
    <w:rsid w:val="00115963"/>
    <w:rsid w:val="00120488"/>
    <w:rsid w:val="00123D78"/>
    <w:rsid w:val="00132FC9"/>
    <w:rsid w:val="00133358"/>
    <w:rsid w:val="00137176"/>
    <w:rsid w:val="00141A9D"/>
    <w:rsid w:val="00141FCA"/>
    <w:rsid w:val="001427FD"/>
    <w:rsid w:val="00144F8A"/>
    <w:rsid w:val="001465AB"/>
    <w:rsid w:val="00147FDD"/>
    <w:rsid w:val="00151F71"/>
    <w:rsid w:val="00152013"/>
    <w:rsid w:val="00153B69"/>
    <w:rsid w:val="00154B28"/>
    <w:rsid w:val="00170315"/>
    <w:rsid w:val="001742C4"/>
    <w:rsid w:val="001800C8"/>
    <w:rsid w:val="001851B3"/>
    <w:rsid w:val="001853C7"/>
    <w:rsid w:val="001871DE"/>
    <w:rsid w:val="001946B5"/>
    <w:rsid w:val="00194956"/>
    <w:rsid w:val="0019529B"/>
    <w:rsid w:val="001A632C"/>
    <w:rsid w:val="001B1419"/>
    <w:rsid w:val="001B3BD3"/>
    <w:rsid w:val="001B4CA4"/>
    <w:rsid w:val="001C5D39"/>
    <w:rsid w:val="001C757B"/>
    <w:rsid w:val="001D1BB3"/>
    <w:rsid w:val="001D31EA"/>
    <w:rsid w:val="001E56DC"/>
    <w:rsid w:val="001F1335"/>
    <w:rsid w:val="001F2F0B"/>
    <w:rsid w:val="001F6E20"/>
    <w:rsid w:val="00202804"/>
    <w:rsid w:val="00205B1E"/>
    <w:rsid w:val="0021471C"/>
    <w:rsid w:val="002166A4"/>
    <w:rsid w:val="00216C8C"/>
    <w:rsid w:val="002216EE"/>
    <w:rsid w:val="00223C87"/>
    <w:rsid w:val="0022433E"/>
    <w:rsid w:val="00227677"/>
    <w:rsid w:val="00242080"/>
    <w:rsid w:val="002434E5"/>
    <w:rsid w:val="002439A4"/>
    <w:rsid w:val="00244EDF"/>
    <w:rsid w:val="00255B76"/>
    <w:rsid w:val="00260203"/>
    <w:rsid w:val="0026058D"/>
    <w:rsid w:val="002608B1"/>
    <w:rsid w:val="00270C87"/>
    <w:rsid w:val="0028215A"/>
    <w:rsid w:val="00282294"/>
    <w:rsid w:val="00286044"/>
    <w:rsid w:val="0029728C"/>
    <w:rsid w:val="002A376B"/>
    <w:rsid w:val="002B1CEF"/>
    <w:rsid w:val="002B3F03"/>
    <w:rsid w:val="002B4699"/>
    <w:rsid w:val="002B4E14"/>
    <w:rsid w:val="002B4EEA"/>
    <w:rsid w:val="002B526A"/>
    <w:rsid w:val="002B6E24"/>
    <w:rsid w:val="002B73C9"/>
    <w:rsid w:val="002B7731"/>
    <w:rsid w:val="002C0558"/>
    <w:rsid w:val="002C1565"/>
    <w:rsid w:val="002C3295"/>
    <w:rsid w:val="002C3722"/>
    <w:rsid w:val="002D02A7"/>
    <w:rsid w:val="002E252D"/>
    <w:rsid w:val="002E2BF0"/>
    <w:rsid w:val="002E7527"/>
    <w:rsid w:val="002E7E3E"/>
    <w:rsid w:val="002F2FE8"/>
    <w:rsid w:val="002F5C86"/>
    <w:rsid w:val="0030624C"/>
    <w:rsid w:val="003078B5"/>
    <w:rsid w:val="00312114"/>
    <w:rsid w:val="00313690"/>
    <w:rsid w:val="00317A85"/>
    <w:rsid w:val="00320F28"/>
    <w:rsid w:val="00325417"/>
    <w:rsid w:val="00332357"/>
    <w:rsid w:val="003357DA"/>
    <w:rsid w:val="00336A45"/>
    <w:rsid w:val="00336B9F"/>
    <w:rsid w:val="00343ED6"/>
    <w:rsid w:val="003515FF"/>
    <w:rsid w:val="00351E77"/>
    <w:rsid w:val="00355A15"/>
    <w:rsid w:val="00356C21"/>
    <w:rsid w:val="0036084C"/>
    <w:rsid w:val="00360D35"/>
    <w:rsid w:val="00366717"/>
    <w:rsid w:val="00367301"/>
    <w:rsid w:val="00374497"/>
    <w:rsid w:val="00375F23"/>
    <w:rsid w:val="00387B0F"/>
    <w:rsid w:val="00396F21"/>
    <w:rsid w:val="003A23A6"/>
    <w:rsid w:val="003A2B86"/>
    <w:rsid w:val="003A7F03"/>
    <w:rsid w:val="003B2B3F"/>
    <w:rsid w:val="003C0D80"/>
    <w:rsid w:val="003D37E6"/>
    <w:rsid w:val="003E546A"/>
    <w:rsid w:val="003E65D8"/>
    <w:rsid w:val="003F0B76"/>
    <w:rsid w:val="003F2962"/>
    <w:rsid w:val="003F29F8"/>
    <w:rsid w:val="003F357D"/>
    <w:rsid w:val="00406130"/>
    <w:rsid w:val="004076F5"/>
    <w:rsid w:val="00411132"/>
    <w:rsid w:val="00411DB5"/>
    <w:rsid w:val="00420D18"/>
    <w:rsid w:val="0042114A"/>
    <w:rsid w:val="00426780"/>
    <w:rsid w:val="004341EB"/>
    <w:rsid w:val="0043488E"/>
    <w:rsid w:val="004403B6"/>
    <w:rsid w:val="00440889"/>
    <w:rsid w:val="004410D2"/>
    <w:rsid w:val="004433AE"/>
    <w:rsid w:val="004440EB"/>
    <w:rsid w:val="00445346"/>
    <w:rsid w:val="0045010F"/>
    <w:rsid w:val="00450751"/>
    <w:rsid w:val="00452CAD"/>
    <w:rsid w:val="0045507A"/>
    <w:rsid w:val="00460EA1"/>
    <w:rsid w:val="00465754"/>
    <w:rsid w:val="00480E06"/>
    <w:rsid w:val="00486026"/>
    <w:rsid w:val="00490CA7"/>
    <w:rsid w:val="00494732"/>
    <w:rsid w:val="004A082D"/>
    <w:rsid w:val="004A1F7C"/>
    <w:rsid w:val="004A2895"/>
    <w:rsid w:val="004A7BAC"/>
    <w:rsid w:val="004B57DC"/>
    <w:rsid w:val="004C3773"/>
    <w:rsid w:val="004C6E19"/>
    <w:rsid w:val="004D4E39"/>
    <w:rsid w:val="004D5559"/>
    <w:rsid w:val="004D66A8"/>
    <w:rsid w:val="004D7F76"/>
    <w:rsid w:val="004E25E4"/>
    <w:rsid w:val="004E4122"/>
    <w:rsid w:val="00500837"/>
    <w:rsid w:val="00504972"/>
    <w:rsid w:val="00507B1C"/>
    <w:rsid w:val="0051315E"/>
    <w:rsid w:val="00513368"/>
    <w:rsid w:val="00517023"/>
    <w:rsid w:val="00525130"/>
    <w:rsid w:val="00525180"/>
    <w:rsid w:val="00533399"/>
    <w:rsid w:val="0053584E"/>
    <w:rsid w:val="00543F71"/>
    <w:rsid w:val="0054405F"/>
    <w:rsid w:val="005537F2"/>
    <w:rsid w:val="00555886"/>
    <w:rsid w:val="005604BB"/>
    <w:rsid w:val="00566338"/>
    <w:rsid w:val="00567A89"/>
    <w:rsid w:val="00571F08"/>
    <w:rsid w:val="00573FA4"/>
    <w:rsid w:val="00577172"/>
    <w:rsid w:val="00582440"/>
    <w:rsid w:val="0058336A"/>
    <w:rsid w:val="005843A0"/>
    <w:rsid w:val="00585469"/>
    <w:rsid w:val="00587B8C"/>
    <w:rsid w:val="005900D9"/>
    <w:rsid w:val="0059064E"/>
    <w:rsid w:val="00591BA6"/>
    <w:rsid w:val="005962D0"/>
    <w:rsid w:val="00597544"/>
    <w:rsid w:val="005A10AF"/>
    <w:rsid w:val="005A337B"/>
    <w:rsid w:val="005A618A"/>
    <w:rsid w:val="005A6254"/>
    <w:rsid w:val="005B218A"/>
    <w:rsid w:val="005C02C6"/>
    <w:rsid w:val="005C16F6"/>
    <w:rsid w:val="005D1B4F"/>
    <w:rsid w:val="005E3964"/>
    <w:rsid w:val="005F5AB1"/>
    <w:rsid w:val="00600089"/>
    <w:rsid w:val="00601DB4"/>
    <w:rsid w:val="00602AAB"/>
    <w:rsid w:val="00602BD8"/>
    <w:rsid w:val="00605A9C"/>
    <w:rsid w:val="0060736D"/>
    <w:rsid w:val="00613AC9"/>
    <w:rsid w:val="00615342"/>
    <w:rsid w:val="00616BA9"/>
    <w:rsid w:val="00627114"/>
    <w:rsid w:val="006337C3"/>
    <w:rsid w:val="00633F86"/>
    <w:rsid w:val="00636E7E"/>
    <w:rsid w:val="006436BE"/>
    <w:rsid w:val="00647D7F"/>
    <w:rsid w:val="006534D1"/>
    <w:rsid w:val="00654106"/>
    <w:rsid w:val="00657230"/>
    <w:rsid w:val="00660231"/>
    <w:rsid w:val="0066083F"/>
    <w:rsid w:val="00663116"/>
    <w:rsid w:val="006656BB"/>
    <w:rsid w:val="0067168B"/>
    <w:rsid w:val="006736C8"/>
    <w:rsid w:val="00685D08"/>
    <w:rsid w:val="006868A6"/>
    <w:rsid w:val="00687D3C"/>
    <w:rsid w:val="00693C93"/>
    <w:rsid w:val="006A056C"/>
    <w:rsid w:val="006A2717"/>
    <w:rsid w:val="006A757A"/>
    <w:rsid w:val="006B4DF1"/>
    <w:rsid w:val="006C0218"/>
    <w:rsid w:val="006C09EB"/>
    <w:rsid w:val="006C0ED5"/>
    <w:rsid w:val="006C5EEE"/>
    <w:rsid w:val="006F2FA3"/>
    <w:rsid w:val="006F3412"/>
    <w:rsid w:val="006F43D0"/>
    <w:rsid w:val="006F5248"/>
    <w:rsid w:val="006F56C2"/>
    <w:rsid w:val="007020CE"/>
    <w:rsid w:val="007032B6"/>
    <w:rsid w:val="00703A15"/>
    <w:rsid w:val="00703CF7"/>
    <w:rsid w:val="00703E1F"/>
    <w:rsid w:val="00704E56"/>
    <w:rsid w:val="00712185"/>
    <w:rsid w:val="00716053"/>
    <w:rsid w:val="007170F8"/>
    <w:rsid w:val="00723A40"/>
    <w:rsid w:val="00730543"/>
    <w:rsid w:val="00732D7D"/>
    <w:rsid w:val="007477D9"/>
    <w:rsid w:val="00752305"/>
    <w:rsid w:val="00754924"/>
    <w:rsid w:val="00756FF0"/>
    <w:rsid w:val="007609C0"/>
    <w:rsid w:val="00765098"/>
    <w:rsid w:val="007723B8"/>
    <w:rsid w:val="00785E97"/>
    <w:rsid w:val="00786EC9"/>
    <w:rsid w:val="007957A8"/>
    <w:rsid w:val="007A071D"/>
    <w:rsid w:val="007A1A4F"/>
    <w:rsid w:val="007A1BE8"/>
    <w:rsid w:val="007A1F57"/>
    <w:rsid w:val="007A727C"/>
    <w:rsid w:val="007B0C84"/>
    <w:rsid w:val="007B2EE9"/>
    <w:rsid w:val="007C0AA0"/>
    <w:rsid w:val="007C0FD7"/>
    <w:rsid w:val="007D783C"/>
    <w:rsid w:val="007E11DE"/>
    <w:rsid w:val="007E3A90"/>
    <w:rsid w:val="007F2444"/>
    <w:rsid w:val="007F546D"/>
    <w:rsid w:val="00802253"/>
    <w:rsid w:val="00802C5C"/>
    <w:rsid w:val="00804D66"/>
    <w:rsid w:val="00821EB4"/>
    <w:rsid w:val="008227AF"/>
    <w:rsid w:val="00825983"/>
    <w:rsid w:val="008264D8"/>
    <w:rsid w:val="008362D1"/>
    <w:rsid w:val="008378B2"/>
    <w:rsid w:val="00837B2B"/>
    <w:rsid w:val="00842CD5"/>
    <w:rsid w:val="008472C3"/>
    <w:rsid w:val="008477BF"/>
    <w:rsid w:val="00847D63"/>
    <w:rsid w:val="00852452"/>
    <w:rsid w:val="0085455B"/>
    <w:rsid w:val="00855E4F"/>
    <w:rsid w:val="00861A70"/>
    <w:rsid w:val="00862932"/>
    <w:rsid w:val="008641C2"/>
    <w:rsid w:val="008667B2"/>
    <w:rsid w:val="008732B9"/>
    <w:rsid w:val="00875AA9"/>
    <w:rsid w:val="00882491"/>
    <w:rsid w:val="00882A50"/>
    <w:rsid w:val="00887F48"/>
    <w:rsid w:val="00890E39"/>
    <w:rsid w:val="008918FD"/>
    <w:rsid w:val="00893C26"/>
    <w:rsid w:val="00897D36"/>
    <w:rsid w:val="008A054C"/>
    <w:rsid w:val="008A25AE"/>
    <w:rsid w:val="008A33BE"/>
    <w:rsid w:val="008A6C32"/>
    <w:rsid w:val="008B0974"/>
    <w:rsid w:val="008C1839"/>
    <w:rsid w:val="008C32CF"/>
    <w:rsid w:val="008C43BF"/>
    <w:rsid w:val="008C538C"/>
    <w:rsid w:val="008C6AB9"/>
    <w:rsid w:val="008C76A6"/>
    <w:rsid w:val="008E0A2A"/>
    <w:rsid w:val="008E725B"/>
    <w:rsid w:val="008E7C7E"/>
    <w:rsid w:val="008F619C"/>
    <w:rsid w:val="00901730"/>
    <w:rsid w:val="00902BF3"/>
    <w:rsid w:val="0090654F"/>
    <w:rsid w:val="00911745"/>
    <w:rsid w:val="00920AC2"/>
    <w:rsid w:val="00923770"/>
    <w:rsid w:val="009419E4"/>
    <w:rsid w:val="00941A6A"/>
    <w:rsid w:val="009439FF"/>
    <w:rsid w:val="009450A1"/>
    <w:rsid w:val="00946006"/>
    <w:rsid w:val="00956714"/>
    <w:rsid w:val="00957FF3"/>
    <w:rsid w:val="0096242A"/>
    <w:rsid w:val="00962E68"/>
    <w:rsid w:val="00972838"/>
    <w:rsid w:val="009809F7"/>
    <w:rsid w:val="009812F0"/>
    <w:rsid w:val="00985109"/>
    <w:rsid w:val="00987042"/>
    <w:rsid w:val="00987115"/>
    <w:rsid w:val="00990EDE"/>
    <w:rsid w:val="009A49E1"/>
    <w:rsid w:val="009B3FDE"/>
    <w:rsid w:val="009B67D3"/>
    <w:rsid w:val="009B7EE6"/>
    <w:rsid w:val="009C078C"/>
    <w:rsid w:val="009C0C36"/>
    <w:rsid w:val="009C103C"/>
    <w:rsid w:val="009C15BF"/>
    <w:rsid w:val="009C26B9"/>
    <w:rsid w:val="009C2C85"/>
    <w:rsid w:val="009C3CE0"/>
    <w:rsid w:val="009D0824"/>
    <w:rsid w:val="009D3FF0"/>
    <w:rsid w:val="009D6AAB"/>
    <w:rsid w:val="009E0254"/>
    <w:rsid w:val="009E20A6"/>
    <w:rsid w:val="009E31E8"/>
    <w:rsid w:val="009E500F"/>
    <w:rsid w:val="009E58FB"/>
    <w:rsid w:val="009E6A98"/>
    <w:rsid w:val="00A03935"/>
    <w:rsid w:val="00A03A6F"/>
    <w:rsid w:val="00A05FC0"/>
    <w:rsid w:val="00A15C81"/>
    <w:rsid w:val="00A20A57"/>
    <w:rsid w:val="00A211F6"/>
    <w:rsid w:val="00A212C5"/>
    <w:rsid w:val="00A21303"/>
    <w:rsid w:val="00A24046"/>
    <w:rsid w:val="00A24969"/>
    <w:rsid w:val="00A25386"/>
    <w:rsid w:val="00A279A5"/>
    <w:rsid w:val="00A27AB5"/>
    <w:rsid w:val="00A31F97"/>
    <w:rsid w:val="00A4025B"/>
    <w:rsid w:val="00A437EC"/>
    <w:rsid w:val="00A46921"/>
    <w:rsid w:val="00A50500"/>
    <w:rsid w:val="00A51101"/>
    <w:rsid w:val="00A51842"/>
    <w:rsid w:val="00A540F3"/>
    <w:rsid w:val="00A55F82"/>
    <w:rsid w:val="00A5754A"/>
    <w:rsid w:val="00A63DAF"/>
    <w:rsid w:val="00A73EE3"/>
    <w:rsid w:val="00A77272"/>
    <w:rsid w:val="00A818EC"/>
    <w:rsid w:val="00A82427"/>
    <w:rsid w:val="00A824CD"/>
    <w:rsid w:val="00A85AF7"/>
    <w:rsid w:val="00A85E40"/>
    <w:rsid w:val="00A92302"/>
    <w:rsid w:val="00A933B1"/>
    <w:rsid w:val="00A950BE"/>
    <w:rsid w:val="00AA0369"/>
    <w:rsid w:val="00AB2BCF"/>
    <w:rsid w:val="00AB3BCF"/>
    <w:rsid w:val="00AB4CA6"/>
    <w:rsid w:val="00AB51E3"/>
    <w:rsid w:val="00AC1555"/>
    <w:rsid w:val="00AD111D"/>
    <w:rsid w:val="00AD21DF"/>
    <w:rsid w:val="00AD2372"/>
    <w:rsid w:val="00AD5D8C"/>
    <w:rsid w:val="00AD6395"/>
    <w:rsid w:val="00AE3699"/>
    <w:rsid w:val="00AE469F"/>
    <w:rsid w:val="00AF13B5"/>
    <w:rsid w:val="00AF2BF2"/>
    <w:rsid w:val="00AF5E43"/>
    <w:rsid w:val="00B03EA7"/>
    <w:rsid w:val="00B05230"/>
    <w:rsid w:val="00B07097"/>
    <w:rsid w:val="00B13EED"/>
    <w:rsid w:val="00B14C43"/>
    <w:rsid w:val="00B23488"/>
    <w:rsid w:val="00B23F3F"/>
    <w:rsid w:val="00B315B2"/>
    <w:rsid w:val="00B354BB"/>
    <w:rsid w:val="00B4151E"/>
    <w:rsid w:val="00B53FE4"/>
    <w:rsid w:val="00B5593A"/>
    <w:rsid w:val="00B56994"/>
    <w:rsid w:val="00B65160"/>
    <w:rsid w:val="00B6539A"/>
    <w:rsid w:val="00B66CB5"/>
    <w:rsid w:val="00B742FE"/>
    <w:rsid w:val="00B76CC6"/>
    <w:rsid w:val="00B81158"/>
    <w:rsid w:val="00B81354"/>
    <w:rsid w:val="00B9163D"/>
    <w:rsid w:val="00B93844"/>
    <w:rsid w:val="00B94FE9"/>
    <w:rsid w:val="00B9663A"/>
    <w:rsid w:val="00B9771F"/>
    <w:rsid w:val="00BA2059"/>
    <w:rsid w:val="00BA2D18"/>
    <w:rsid w:val="00BA547E"/>
    <w:rsid w:val="00BA580A"/>
    <w:rsid w:val="00BA7151"/>
    <w:rsid w:val="00BB22DE"/>
    <w:rsid w:val="00BB34B5"/>
    <w:rsid w:val="00BB550C"/>
    <w:rsid w:val="00BB6F20"/>
    <w:rsid w:val="00BB75CD"/>
    <w:rsid w:val="00BC3F2A"/>
    <w:rsid w:val="00BC4072"/>
    <w:rsid w:val="00BD3FA8"/>
    <w:rsid w:val="00BD5BA5"/>
    <w:rsid w:val="00BD7172"/>
    <w:rsid w:val="00BE6019"/>
    <w:rsid w:val="00BE790F"/>
    <w:rsid w:val="00BF49AC"/>
    <w:rsid w:val="00BF633A"/>
    <w:rsid w:val="00C03539"/>
    <w:rsid w:val="00C15D7C"/>
    <w:rsid w:val="00C16493"/>
    <w:rsid w:val="00C178CB"/>
    <w:rsid w:val="00C21257"/>
    <w:rsid w:val="00C31CAC"/>
    <w:rsid w:val="00C32AF4"/>
    <w:rsid w:val="00C3485A"/>
    <w:rsid w:val="00C363D1"/>
    <w:rsid w:val="00C4368D"/>
    <w:rsid w:val="00C45D75"/>
    <w:rsid w:val="00C5244C"/>
    <w:rsid w:val="00C55690"/>
    <w:rsid w:val="00C55B04"/>
    <w:rsid w:val="00C60254"/>
    <w:rsid w:val="00C61328"/>
    <w:rsid w:val="00C61D8E"/>
    <w:rsid w:val="00C64C18"/>
    <w:rsid w:val="00C650AC"/>
    <w:rsid w:val="00C6671E"/>
    <w:rsid w:val="00C70212"/>
    <w:rsid w:val="00C72287"/>
    <w:rsid w:val="00C72D78"/>
    <w:rsid w:val="00C72E8A"/>
    <w:rsid w:val="00C73135"/>
    <w:rsid w:val="00C75FB1"/>
    <w:rsid w:val="00C776D4"/>
    <w:rsid w:val="00C8338F"/>
    <w:rsid w:val="00C91BEF"/>
    <w:rsid w:val="00C91FAF"/>
    <w:rsid w:val="00C92833"/>
    <w:rsid w:val="00C949C7"/>
    <w:rsid w:val="00C96FE3"/>
    <w:rsid w:val="00CA22C3"/>
    <w:rsid w:val="00CA69B0"/>
    <w:rsid w:val="00CB314D"/>
    <w:rsid w:val="00CB5718"/>
    <w:rsid w:val="00CD1005"/>
    <w:rsid w:val="00CD5F32"/>
    <w:rsid w:val="00CD7394"/>
    <w:rsid w:val="00CE248D"/>
    <w:rsid w:val="00CE5652"/>
    <w:rsid w:val="00CE7233"/>
    <w:rsid w:val="00CE7316"/>
    <w:rsid w:val="00CF1400"/>
    <w:rsid w:val="00D032BF"/>
    <w:rsid w:val="00D12371"/>
    <w:rsid w:val="00D2266B"/>
    <w:rsid w:val="00D22733"/>
    <w:rsid w:val="00D36462"/>
    <w:rsid w:val="00D37E22"/>
    <w:rsid w:val="00D42DDD"/>
    <w:rsid w:val="00D43306"/>
    <w:rsid w:val="00D4494E"/>
    <w:rsid w:val="00D47A7E"/>
    <w:rsid w:val="00D51AB1"/>
    <w:rsid w:val="00D6141B"/>
    <w:rsid w:val="00D61AFE"/>
    <w:rsid w:val="00D9004C"/>
    <w:rsid w:val="00D91549"/>
    <w:rsid w:val="00D921E0"/>
    <w:rsid w:val="00D94B98"/>
    <w:rsid w:val="00D9604F"/>
    <w:rsid w:val="00DA2AC7"/>
    <w:rsid w:val="00DA2AFE"/>
    <w:rsid w:val="00DA414D"/>
    <w:rsid w:val="00DA61B7"/>
    <w:rsid w:val="00DB47ED"/>
    <w:rsid w:val="00DC05DE"/>
    <w:rsid w:val="00DC506E"/>
    <w:rsid w:val="00DC532A"/>
    <w:rsid w:val="00DD0072"/>
    <w:rsid w:val="00DE4346"/>
    <w:rsid w:val="00DF1B2A"/>
    <w:rsid w:val="00DF200A"/>
    <w:rsid w:val="00DF6C06"/>
    <w:rsid w:val="00DF7547"/>
    <w:rsid w:val="00E0291E"/>
    <w:rsid w:val="00E02B06"/>
    <w:rsid w:val="00E05DD4"/>
    <w:rsid w:val="00E06E7F"/>
    <w:rsid w:val="00E16DA9"/>
    <w:rsid w:val="00E233E1"/>
    <w:rsid w:val="00E30F64"/>
    <w:rsid w:val="00E3473E"/>
    <w:rsid w:val="00E376E8"/>
    <w:rsid w:val="00E40627"/>
    <w:rsid w:val="00E4062B"/>
    <w:rsid w:val="00E409CE"/>
    <w:rsid w:val="00E42ED9"/>
    <w:rsid w:val="00E44BEA"/>
    <w:rsid w:val="00E65909"/>
    <w:rsid w:val="00E66067"/>
    <w:rsid w:val="00E73191"/>
    <w:rsid w:val="00E7489A"/>
    <w:rsid w:val="00E8152D"/>
    <w:rsid w:val="00E83CEE"/>
    <w:rsid w:val="00E8505E"/>
    <w:rsid w:val="00E854BD"/>
    <w:rsid w:val="00E96BA8"/>
    <w:rsid w:val="00EA04F1"/>
    <w:rsid w:val="00EA0B5F"/>
    <w:rsid w:val="00EB329F"/>
    <w:rsid w:val="00EC015C"/>
    <w:rsid w:val="00EC5E09"/>
    <w:rsid w:val="00ED21FD"/>
    <w:rsid w:val="00ED29FA"/>
    <w:rsid w:val="00ED52B7"/>
    <w:rsid w:val="00ED55C4"/>
    <w:rsid w:val="00ED60FD"/>
    <w:rsid w:val="00EE0740"/>
    <w:rsid w:val="00EE5868"/>
    <w:rsid w:val="00EE68D5"/>
    <w:rsid w:val="00EF701E"/>
    <w:rsid w:val="00F01CDE"/>
    <w:rsid w:val="00F0209E"/>
    <w:rsid w:val="00F04B05"/>
    <w:rsid w:val="00F04C21"/>
    <w:rsid w:val="00F11BAC"/>
    <w:rsid w:val="00F20759"/>
    <w:rsid w:val="00F2551E"/>
    <w:rsid w:val="00F3161F"/>
    <w:rsid w:val="00F34C4B"/>
    <w:rsid w:val="00F36F3F"/>
    <w:rsid w:val="00F40D99"/>
    <w:rsid w:val="00F45A28"/>
    <w:rsid w:val="00F525FC"/>
    <w:rsid w:val="00F570BE"/>
    <w:rsid w:val="00F62450"/>
    <w:rsid w:val="00F675DA"/>
    <w:rsid w:val="00F73B49"/>
    <w:rsid w:val="00F80BC3"/>
    <w:rsid w:val="00F810AC"/>
    <w:rsid w:val="00F84ADC"/>
    <w:rsid w:val="00F84DBA"/>
    <w:rsid w:val="00F949B0"/>
    <w:rsid w:val="00F964C1"/>
    <w:rsid w:val="00FA119E"/>
    <w:rsid w:val="00FA1D77"/>
    <w:rsid w:val="00FA37E9"/>
    <w:rsid w:val="00FA76B0"/>
    <w:rsid w:val="00FB0FD6"/>
    <w:rsid w:val="00FB27CB"/>
    <w:rsid w:val="00FB4C68"/>
    <w:rsid w:val="00FC1C0F"/>
    <w:rsid w:val="00FC1CF0"/>
    <w:rsid w:val="00FD2EDB"/>
    <w:rsid w:val="00FD7E24"/>
    <w:rsid w:val="00FE15B6"/>
    <w:rsid w:val="00FE169A"/>
    <w:rsid w:val="00FE404E"/>
    <w:rsid w:val="00FE4C33"/>
    <w:rsid w:val="00FE5B68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761980"/>
  <w15:docId w15:val="{A1E7AD1B-1338-408E-A8BC-9F3F4836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0D9"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BodyText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Normal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val="en-US" w:eastAsia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Indent">
    <w:name w:val="Normal Indent"/>
    <w:basedOn w:val="Normal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TOC2">
    <w:name w:val="toc 2"/>
    <w:basedOn w:val="Normal"/>
    <w:next w:val="Normal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Normal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Normal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ListParagraph">
    <w:name w:val="List Paragraph"/>
    <w:basedOn w:val="Normal"/>
    <w:uiPriority w:val="1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21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A69B0"/>
    <w:pPr>
      <w:widowControl w:val="0"/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8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paragraph" w:customStyle="1" w:styleId="StyleBodyText11ptLeftBefore1ptAfter1pt">
    <w:name w:val="Style Body Text + 11 pt Left Before:  1 pt After:  1 pt"/>
    <w:basedOn w:val="BodyText"/>
    <w:autoRedefine/>
    <w:rsid w:val="001800C8"/>
    <w:pPr>
      <w:numPr>
        <w:numId w:val="7"/>
      </w:numPr>
      <w:spacing w:before="20" w:after="20"/>
      <w:jc w:val="left"/>
    </w:pPr>
    <w:rPr>
      <w:rFonts w:eastAsia="Times New Roman"/>
      <w:bCs/>
      <w:shd w:val="clear" w:color="auto" w:fill="FFFFFF"/>
      <w:lang w:val="x-none"/>
    </w:rPr>
  </w:style>
  <w:style w:type="paragraph" w:customStyle="1" w:styleId="Cover-Title">
    <w:name w:val="Cover-Title"/>
    <w:basedOn w:val="Normal"/>
    <w:rsid w:val="001851B3"/>
    <w:pPr>
      <w:jc w:val="right"/>
    </w:pPr>
    <w:rPr>
      <w:rFonts w:ascii="Tahoma" w:eastAsia="Times New Roman" w:hAnsi="Tahoma" w:cs="Tahoma"/>
      <w:b/>
      <w:sz w:val="5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I</Company>
  <LinksUpToDate>false</LinksUpToDate>
  <CharactersWithSpaces>3365</CharactersWithSpaces>
  <SharedDoc>false</SharedDoc>
  <HLinks>
    <vt:vector size="6" baseType="variant">
      <vt:variant>
        <vt:i4>3539038</vt:i4>
      </vt:variant>
      <vt:variant>
        <vt:i4>-1</vt:i4>
      </vt:variant>
      <vt:variant>
        <vt:i4>2055</vt:i4>
      </vt:variant>
      <vt:variant>
        <vt:i4>1</vt:i4>
      </vt:variant>
      <vt:variant>
        <vt:lpwstr>cid:image001.png@01D2D3CC.852EED80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HieuHN</dc:creator>
  <cp:keywords/>
  <cp:lastModifiedBy>DINH NGOC SON</cp:lastModifiedBy>
  <cp:revision>3</cp:revision>
  <cp:lastPrinted>2007-10-09T10:25:00Z</cp:lastPrinted>
  <dcterms:created xsi:type="dcterms:W3CDTF">2022-06-01T13:58:00Z</dcterms:created>
  <dcterms:modified xsi:type="dcterms:W3CDTF">2022-06-01T14:43:00Z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